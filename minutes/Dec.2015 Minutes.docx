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F5" w:rsidRDefault="008048F5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KAA MONTHLY MEETING</w:t>
      </w:r>
    </w:p>
    <w:p w:rsidR="008048F5" w:rsidRDefault="00BD446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MINUTES</w:t>
      </w:r>
    </w:p>
    <w:p w:rsidR="008048F5" w:rsidRDefault="008048F5">
      <w:pPr>
        <w:rPr>
          <w:rFonts w:cs="Times New Roman"/>
          <w:b/>
          <w:bCs/>
        </w:rPr>
      </w:pPr>
    </w:p>
    <w:p w:rsidR="008048F5" w:rsidRDefault="000E77F3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December 11</w:t>
      </w:r>
      <w:r w:rsidR="008048F5">
        <w:rPr>
          <w:rFonts w:cs="Times New Roman"/>
          <w:b/>
          <w:bCs/>
        </w:rPr>
        <w:t>, 2015</w:t>
      </w:r>
    </w:p>
    <w:p w:rsidR="008048F5" w:rsidRDefault="008048F5">
      <w:pPr>
        <w:rPr>
          <w:rFonts w:cs="Times New Roman"/>
        </w:rPr>
      </w:pPr>
    </w:p>
    <w:p w:rsidR="008048F5" w:rsidRDefault="008048F5">
      <w:pPr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Location:</w:t>
      </w:r>
      <w:r w:rsidR="000E77F3">
        <w:rPr>
          <w:rFonts w:cs="Times New Roman"/>
        </w:rPr>
        <w:t xml:space="preserve"> Bruce Norlund’s Home</w:t>
      </w:r>
    </w:p>
    <w:p w:rsidR="008048F5" w:rsidRDefault="008048F5">
      <w:pPr>
        <w:jc w:val="both"/>
        <w:rPr>
          <w:rFonts w:cs="Times New Roman"/>
          <w:b/>
          <w:bCs/>
          <w:u w:val="single"/>
        </w:rPr>
      </w:pPr>
    </w:p>
    <w:p w:rsidR="008048F5" w:rsidRDefault="008048F5">
      <w:pPr>
        <w:jc w:val="both"/>
        <w:rPr>
          <w:rFonts w:cs="Times New Roman"/>
        </w:rPr>
      </w:pPr>
      <w:r>
        <w:rPr>
          <w:rFonts w:cs="Times New Roman"/>
          <w:b/>
          <w:bCs/>
          <w:u w:val="single"/>
        </w:rPr>
        <w:t>Present</w:t>
      </w:r>
      <w:r>
        <w:rPr>
          <w:rFonts w:cs="Times New Roman"/>
        </w:rPr>
        <w:t xml:space="preserve">: </w:t>
      </w:r>
      <w:r w:rsidR="005B140D">
        <w:rPr>
          <w:rFonts w:cs="Times New Roman"/>
        </w:rPr>
        <w:t>Jim &amp; Phinie Faux, Carol Littleton, Bruce Norlund, Angel &amp; Suzanne Rosario, Robert Taylor</w:t>
      </w:r>
    </w:p>
    <w:p w:rsidR="008048F5" w:rsidRDefault="008048F5">
      <w:pPr>
        <w:jc w:val="both"/>
        <w:rPr>
          <w:rFonts w:cs="Times New Roman"/>
        </w:rPr>
      </w:pPr>
    </w:p>
    <w:p w:rsidR="008048F5" w:rsidRDefault="008048F5">
      <w:pPr>
        <w:jc w:val="both"/>
        <w:rPr>
          <w:rFonts w:cs="Times New Roman"/>
        </w:rPr>
      </w:pPr>
      <w:r>
        <w:rPr>
          <w:rFonts w:cs="Times New Roman"/>
          <w:b/>
          <w:bCs/>
          <w:u w:val="single"/>
        </w:rPr>
        <w:t>Secretary’s Report</w:t>
      </w:r>
      <w:r>
        <w:rPr>
          <w:rFonts w:cs="Times New Roman"/>
        </w:rPr>
        <w:t xml:space="preserve">: </w:t>
      </w:r>
    </w:p>
    <w:p w:rsidR="005B140D" w:rsidRDefault="005B140D" w:rsidP="005B140D">
      <w:pPr>
        <w:numPr>
          <w:ilvl w:val="0"/>
          <w:numId w:val="5"/>
        </w:numPr>
        <w:tabs>
          <w:tab w:val="left" w:pos="720"/>
          <w:tab w:val="left" w:pos="1620"/>
        </w:tabs>
        <w:jc w:val="both"/>
        <w:rPr>
          <w:rFonts w:cs="Times New Roman"/>
        </w:rPr>
      </w:pPr>
      <w:r>
        <w:rPr>
          <w:rFonts w:cs="Times New Roman"/>
        </w:rPr>
        <w:t>The Secretary’s minutes were accepted as written.</w:t>
      </w:r>
    </w:p>
    <w:p w:rsidR="008048F5" w:rsidRDefault="005B140D">
      <w:pPr>
        <w:jc w:val="both"/>
        <w:rPr>
          <w:rFonts w:cs="Times New Roman"/>
        </w:rPr>
      </w:pPr>
      <w:r>
        <w:rPr>
          <w:rFonts w:cs="Times New Roman"/>
          <w:b/>
          <w:bCs/>
          <w:u w:val="single"/>
        </w:rPr>
        <w:br/>
      </w:r>
      <w:r w:rsidR="008048F5">
        <w:rPr>
          <w:rFonts w:cs="Times New Roman"/>
          <w:b/>
          <w:bCs/>
          <w:u w:val="single"/>
        </w:rPr>
        <w:t>Treasurer’s Report</w:t>
      </w:r>
      <w:r w:rsidR="008048F5">
        <w:rPr>
          <w:rFonts w:cs="Times New Roman"/>
        </w:rPr>
        <w:t xml:space="preserve">: </w:t>
      </w:r>
    </w:p>
    <w:p w:rsidR="009F322C" w:rsidRPr="009F322C" w:rsidRDefault="008048F5" w:rsidP="009F322C">
      <w:pPr>
        <w:numPr>
          <w:ilvl w:val="0"/>
          <w:numId w:val="34"/>
        </w:numPr>
        <w:tabs>
          <w:tab w:val="left" w:pos="630"/>
        </w:tabs>
        <w:ind w:left="720"/>
        <w:jc w:val="both"/>
        <w:rPr>
          <w:rFonts w:cs="Times New Roman"/>
          <w:b/>
          <w:bCs/>
          <w:i/>
          <w:iCs/>
          <w:u w:val="single"/>
        </w:rPr>
      </w:pPr>
      <w:r w:rsidRPr="009F322C">
        <w:rPr>
          <w:rFonts w:cs="Times New Roman"/>
        </w:rPr>
        <w:t>Bob</w:t>
      </w:r>
      <w:r w:rsidR="005B140D" w:rsidRPr="009F322C">
        <w:rPr>
          <w:rFonts w:cs="Times New Roman"/>
        </w:rPr>
        <w:t xml:space="preserve"> reported the club’</w:t>
      </w:r>
      <w:r w:rsidR="009F322C">
        <w:rPr>
          <w:rFonts w:cs="Times New Roman"/>
        </w:rPr>
        <w:t>s balance was $1,443.</w:t>
      </w:r>
    </w:p>
    <w:p w:rsidR="008048F5" w:rsidRPr="009F322C" w:rsidRDefault="009F322C" w:rsidP="009F322C">
      <w:pPr>
        <w:tabs>
          <w:tab w:val="left" w:pos="630"/>
        </w:tabs>
        <w:jc w:val="both"/>
        <w:rPr>
          <w:rFonts w:cs="Times New Roman"/>
          <w:b/>
          <w:bCs/>
          <w:i/>
          <w:iCs/>
          <w:u w:val="single"/>
        </w:rPr>
      </w:pPr>
      <w:r>
        <w:rPr>
          <w:rFonts w:cs="Times New Roman"/>
          <w:b/>
          <w:bCs/>
          <w:u w:val="single"/>
        </w:rPr>
        <w:br/>
      </w:r>
      <w:r w:rsidR="008048F5" w:rsidRPr="009F322C">
        <w:rPr>
          <w:rFonts w:cs="Times New Roman"/>
          <w:b/>
          <w:bCs/>
          <w:u w:val="single"/>
        </w:rPr>
        <w:t>Upcoming Events:</w:t>
      </w:r>
    </w:p>
    <w:p w:rsidR="008048F5" w:rsidRDefault="008048F5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r>
        <w:rPr>
          <w:rFonts w:cs="Times New Roman"/>
          <w:i/>
          <w:iCs/>
        </w:rPr>
        <w:t xml:space="preserve">Stay tuned for </w:t>
      </w:r>
      <w:r>
        <w:rPr>
          <w:rFonts w:cs="Times New Roman"/>
        </w:rPr>
        <w:t>possible on-the-fly future club observing sessions. Notifications with details will be by email from Bob if and when clear skies re-appear.</w:t>
      </w:r>
    </w:p>
    <w:p w:rsidR="00270B8A" w:rsidRPr="000E77F3" w:rsidRDefault="005B140D" w:rsidP="00270B8A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r>
        <w:rPr>
          <w:rFonts w:cs="Times New Roman"/>
        </w:rPr>
        <w:t>The m</w:t>
      </w:r>
      <w:r w:rsidR="008048F5">
        <w:rPr>
          <w:rFonts w:cs="Times New Roman"/>
        </w:rPr>
        <w:t>o</w:t>
      </w:r>
      <w:r>
        <w:rPr>
          <w:rFonts w:cs="Times New Roman"/>
        </w:rPr>
        <w:t>nthly observing for Saturday, 12/12 was cancelled due to the weather.</w:t>
      </w:r>
    </w:p>
    <w:p w:rsidR="008048F5" w:rsidRDefault="008048F5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Our next clu</w:t>
      </w:r>
      <w:r w:rsidR="000E77F3">
        <w:rPr>
          <w:rFonts w:cs="Times New Roman"/>
          <w:color w:val="000000"/>
        </w:rPr>
        <w:t>b meeting will be on January 15th at 7:00pm at Jim &amp; Phinie’</w:t>
      </w:r>
      <w:r>
        <w:rPr>
          <w:rFonts w:cs="Times New Roman"/>
          <w:color w:val="000000"/>
        </w:rPr>
        <w:t>s home</w:t>
      </w:r>
      <w:r w:rsidR="000E77F3">
        <w:rPr>
          <w:rFonts w:cs="Times New Roman"/>
          <w:color w:val="000000"/>
        </w:rPr>
        <w:t>, 22 Pako Ave., in Keene</w:t>
      </w:r>
      <w:r>
        <w:rPr>
          <w:rFonts w:cs="Times New Roman"/>
          <w:color w:val="000000"/>
        </w:rPr>
        <w:t xml:space="preserve">. </w:t>
      </w:r>
    </w:p>
    <w:p w:rsidR="008048F5" w:rsidRDefault="000E77F3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The January 16</w:t>
      </w:r>
      <w:r w:rsidR="008048F5">
        <w:rPr>
          <w:rFonts w:cs="Times New Roman"/>
          <w:color w:val="000000"/>
          <w:vertAlign w:val="superscript"/>
        </w:rPr>
        <w:t>th</w:t>
      </w:r>
      <w:r w:rsidR="008048F5">
        <w:rPr>
          <w:rFonts w:cs="Times New Roman"/>
          <w:color w:val="000000"/>
        </w:rPr>
        <w:t xml:space="preserve"> scheduled observing session will be at the club observatory, weather permitting, and beginning at 7:00pm. </w:t>
      </w:r>
    </w:p>
    <w:p w:rsidR="008048F5" w:rsidRPr="00B52199" w:rsidRDefault="00390240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r>
        <w:t xml:space="preserve">The </w:t>
      </w:r>
      <w:hyperlink r:id="rId8" w:history="1">
        <w:r w:rsidRPr="00B52199">
          <w:rPr>
            <w:rStyle w:val="Hyperlink"/>
            <w:rFonts w:cstheme="minorBidi"/>
          </w:rPr>
          <w:t>Geminids</w:t>
        </w:r>
      </w:hyperlink>
      <w:r>
        <w:t xml:space="preserve"> will peak between December 13 and 14. A waxing crescent Moon (Moon's phase after a new Moon) will create good conditions for viewing the shower.</w:t>
      </w:r>
      <w:r w:rsidR="00B52199">
        <w:t xml:space="preserve"> Vermont and NH observers should try their luck right after sunset on December 13.</w:t>
      </w:r>
    </w:p>
    <w:p w:rsidR="00B52199" w:rsidRDefault="009D6D65">
      <w:pPr>
        <w:numPr>
          <w:ilvl w:val="0"/>
          <w:numId w:val="18"/>
        </w:numPr>
        <w:suppressAutoHyphens w:val="0"/>
        <w:spacing w:before="100" w:beforeAutospacing="1" w:after="100" w:afterAutospacing="1"/>
        <w:jc w:val="both"/>
        <w:rPr>
          <w:rFonts w:cs="Times New Roman"/>
          <w:color w:val="000000"/>
        </w:rPr>
      </w:pPr>
      <w:hyperlink r:id="rId9" w:history="1">
        <w:r w:rsidR="00B52199" w:rsidRPr="00B52199">
          <w:rPr>
            <w:rStyle w:val="Hyperlink"/>
            <w:rFonts w:cstheme="minorBidi"/>
          </w:rPr>
          <w:t>Comet Catalina</w:t>
        </w:r>
      </w:hyperlink>
      <w:r w:rsidR="00B52199">
        <w:t>. V</w:t>
      </w:r>
      <w:r w:rsidR="008E258A">
        <w:t>isi</w:t>
      </w:r>
      <w:r w:rsidR="00B52199">
        <w:t xml:space="preserve">ble right now with your binocular. </w:t>
      </w:r>
      <w:r w:rsidR="009F322C">
        <w:t>Think Venus, Spica, &amp; Mars at 5am.</w:t>
      </w:r>
    </w:p>
    <w:p w:rsidR="008048F5" w:rsidRDefault="008048F5">
      <w:pPr>
        <w:suppressAutoHyphens w:val="0"/>
        <w:spacing w:before="100" w:beforeAutospacing="1" w:after="100" w:afterAutospacing="1"/>
        <w:ind w:left="360"/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Old Business:</w:t>
      </w:r>
    </w:p>
    <w:p w:rsidR="006E1ABA" w:rsidRPr="009F322C" w:rsidRDefault="006E1ABA" w:rsidP="009F322C">
      <w:pPr>
        <w:numPr>
          <w:ilvl w:val="0"/>
          <w:numId w:val="34"/>
        </w:numPr>
        <w:tabs>
          <w:tab w:val="left" w:pos="630"/>
        </w:tabs>
        <w:ind w:left="720"/>
        <w:jc w:val="both"/>
        <w:rPr>
          <w:rFonts w:cs="Times New Roman"/>
        </w:rPr>
      </w:pPr>
      <w:r>
        <w:t>Members’ Dues – Bob</w:t>
      </w:r>
      <w:r w:rsidR="009F322C">
        <w:t xml:space="preserve"> reported that </w:t>
      </w:r>
      <w:r w:rsidR="009F322C">
        <w:rPr>
          <w:rFonts w:cs="Times New Roman"/>
        </w:rPr>
        <w:t>the 2016 membership is currently: 15 paid, one dropped out, and six not paid as of today.</w:t>
      </w:r>
      <w:r w:rsidR="00266BA7">
        <w:rPr>
          <w:rFonts w:cs="Times New Roman"/>
        </w:rPr>
        <w:t xml:space="preserve"> Dues may be sent to: Robert Taylor, PO Box467, W. </w:t>
      </w:r>
      <w:proofErr w:type="spellStart"/>
      <w:r w:rsidR="00266BA7">
        <w:rPr>
          <w:rFonts w:cs="Times New Roman"/>
        </w:rPr>
        <w:t>Drummerston</w:t>
      </w:r>
      <w:proofErr w:type="spellEnd"/>
      <w:r w:rsidR="00266BA7">
        <w:rPr>
          <w:rFonts w:cs="Times New Roman"/>
        </w:rPr>
        <w:t>, VT 05357.</w:t>
      </w:r>
      <w:bookmarkStart w:id="0" w:name="_GoBack"/>
      <w:bookmarkEnd w:id="0"/>
    </w:p>
    <w:p w:rsidR="006E1ABA" w:rsidRDefault="000E77F3" w:rsidP="009F322C">
      <w:pPr>
        <w:pStyle w:val="ListParagraph"/>
        <w:numPr>
          <w:ilvl w:val="0"/>
          <w:numId w:val="36"/>
        </w:numPr>
        <w:jc w:val="both"/>
      </w:pPr>
      <w:r>
        <w:t xml:space="preserve">Observer’s Handbook – </w:t>
      </w:r>
      <w:r w:rsidR="009F322C">
        <w:t xml:space="preserve">Bob indicated that </w:t>
      </w:r>
      <w:r w:rsidR="00B00FE2">
        <w:t>t</w:t>
      </w:r>
      <w:r w:rsidR="009F322C">
        <w:t xml:space="preserve">he </w:t>
      </w:r>
      <w:r>
        <w:t xml:space="preserve">2016 Editions </w:t>
      </w:r>
      <w:r w:rsidR="009F322C">
        <w:t>have not been delivered to SoVerA as of Tuesday.</w:t>
      </w:r>
    </w:p>
    <w:p w:rsidR="000E77F3" w:rsidRPr="000E77F3" w:rsidRDefault="009F322C" w:rsidP="000E77F3">
      <w:pPr>
        <w:pStyle w:val="ListParagraph"/>
        <w:numPr>
          <w:ilvl w:val="0"/>
          <w:numId w:val="36"/>
        </w:numPr>
        <w:jc w:val="both"/>
      </w:pPr>
      <w:r>
        <w:t xml:space="preserve">Club “Welcome” brochure – </w:t>
      </w:r>
      <w:r w:rsidR="000E77F3">
        <w:t>Angel</w:t>
      </w:r>
      <w:r>
        <w:t xml:space="preserve"> reformatted the new club broch</w:t>
      </w:r>
      <w:r w:rsidR="00B00FE2">
        <w:t xml:space="preserve">ure into a beautiful </w:t>
      </w:r>
      <w:proofErr w:type="spellStart"/>
      <w:r w:rsidR="00B00FE2">
        <w:t>bi</w:t>
      </w:r>
      <w:r>
        <w:t>fold</w:t>
      </w:r>
      <w:proofErr w:type="spellEnd"/>
      <w:r>
        <w:t xml:space="preserve"> for distribution at future club events and for potential new members. Excellent work Angel! </w:t>
      </w:r>
      <w:r>
        <w:sym w:font="Wingdings" w:char="F04A"/>
      </w:r>
    </w:p>
    <w:p w:rsidR="008048F5" w:rsidRDefault="008048F5">
      <w:pPr>
        <w:tabs>
          <w:tab w:val="left" w:pos="750"/>
        </w:tabs>
        <w:ind w:left="750"/>
        <w:jc w:val="both"/>
        <w:rPr>
          <w:rFonts w:cs="Times New Roman"/>
        </w:rPr>
      </w:pPr>
    </w:p>
    <w:p w:rsidR="008048F5" w:rsidRDefault="008048F5">
      <w:pPr>
        <w:tabs>
          <w:tab w:val="left" w:pos="750"/>
        </w:tabs>
        <w:jc w:val="both"/>
        <w:rPr>
          <w:rFonts w:cs="Times New Roman"/>
        </w:rPr>
      </w:pPr>
      <w:r>
        <w:rPr>
          <w:rFonts w:cs="Times New Roman"/>
          <w:b/>
          <w:bCs/>
          <w:u w:val="single"/>
        </w:rPr>
        <w:t>New Business:</w:t>
      </w:r>
      <w:r>
        <w:rPr>
          <w:rFonts w:cs="Times New Roman"/>
        </w:rPr>
        <w:t xml:space="preserve"> </w:t>
      </w:r>
    </w:p>
    <w:p w:rsidR="008048F5" w:rsidRDefault="008048F5">
      <w:pPr>
        <w:tabs>
          <w:tab w:val="left" w:pos="750"/>
        </w:tabs>
        <w:jc w:val="both"/>
        <w:rPr>
          <w:rFonts w:cs="Times New Roman"/>
          <w:b/>
          <w:bCs/>
          <w:u w:val="single"/>
        </w:rPr>
      </w:pPr>
    </w:p>
    <w:p w:rsidR="008048F5" w:rsidRDefault="008048F5" w:rsidP="000E77F3">
      <w:pPr>
        <w:pStyle w:val="ListParagraph"/>
        <w:numPr>
          <w:ilvl w:val="0"/>
          <w:numId w:val="36"/>
        </w:numPr>
        <w:jc w:val="both"/>
      </w:pPr>
      <w:r>
        <w:t>Members’ observing report</w:t>
      </w:r>
      <w:r w:rsidR="00C00EA6">
        <w:t>:</w:t>
      </w:r>
    </w:p>
    <w:p w:rsidR="00C00EA6" w:rsidRDefault="00C00EA6" w:rsidP="00C00EA6">
      <w:pPr>
        <w:pStyle w:val="ListParagraph"/>
        <w:numPr>
          <w:ilvl w:val="1"/>
          <w:numId w:val="36"/>
        </w:numPr>
        <w:jc w:val="both"/>
      </w:pPr>
      <w:r>
        <w:t>Carol spotted an awesome meteor just by chance!</w:t>
      </w:r>
    </w:p>
    <w:p w:rsidR="006E1ABA" w:rsidRDefault="00C00EA6" w:rsidP="00C00EA6">
      <w:pPr>
        <w:pStyle w:val="ListParagraph"/>
        <w:numPr>
          <w:ilvl w:val="1"/>
          <w:numId w:val="36"/>
        </w:numPr>
        <w:jc w:val="both"/>
      </w:pPr>
      <w:r>
        <w:t xml:space="preserve">Bob did some neat sky gazing in Alaska. </w:t>
      </w:r>
    </w:p>
    <w:p w:rsidR="00C00EA6" w:rsidRDefault="008048F5" w:rsidP="00092288">
      <w:pPr>
        <w:pStyle w:val="ListParagraph"/>
        <w:numPr>
          <w:ilvl w:val="0"/>
          <w:numId w:val="36"/>
        </w:numPr>
        <w:jc w:val="both"/>
      </w:pPr>
      <w:r>
        <w:t xml:space="preserve">Dublin Observatory </w:t>
      </w:r>
      <w:r w:rsidR="00C6162C">
        <w:t>–</w:t>
      </w:r>
      <w:r>
        <w:t xml:space="preserve"> Jim</w:t>
      </w:r>
      <w:r w:rsidR="000E77F3">
        <w:t xml:space="preserve"> </w:t>
      </w:r>
      <w:r w:rsidR="00C00EA6">
        <w:t>will contact</w:t>
      </w:r>
      <w:r w:rsidR="000E77F3">
        <w:t xml:space="preserve"> Ian Jamieson </w:t>
      </w:r>
      <w:r w:rsidR="00C00EA6">
        <w:t xml:space="preserve">about making contact at the </w:t>
      </w:r>
      <w:hyperlink r:id="rId10" w:history="1">
        <w:r w:rsidR="00232298" w:rsidRPr="00232298">
          <w:rPr>
            <w:rStyle w:val="Hyperlink"/>
          </w:rPr>
          <w:t>Perkin</w:t>
        </w:r>
        <w:r w:rsidR="00C00EA6" w:rsidRPr="00232298">
          <w:rPr>
            <w:rStyle w:val="Hyperlink"/>
          </w:rPr>
          <w:t xml:space="preserve"> Observatory</w:t>
        </w:r>
      </w:hyperlink>
      <w:r w:rsidR="00C00EA6">
        <w:t xml:space="preserve"> </w:t>
      </w:r>
      <w:r w:rsidR="00232298">
        <w:t xml:space="preserve">at the Dublin School </w:t>
      </w:r>
      <w:r w:rsidR="00C00EA6">
        <w:t xml:space="preserve">in </w:t>
      </w:r>
      <w:r w:rsidR="00092288">
        <w:t>January</w:t>
      </w:r>
      <w:r w:rsidR="00C00EA6">
        <w:t>.</w:t>
      </w:r>
    </w:p>
    <w:p w:rsidR="00092288" w:rsidRDefault="008048F5" w:rsidP="00092288">
      <w:pPr>
        <w:pStyle w:val="ListParagraph"/>
        <w:numPr>
          <w:ilvl w:val="0"/>
          <w:numId w:val="36"/>
        </w:numPr>
        <w:jc w:val="both"/>
      </w:pPr>
      <w:r>
        <w:t>Outreach Inquiries</w:t>
      </w:r>
      <w:r w:rsidR="00232298">
        <w:t>:</w:t>
      </w:r>
    </w:p>
    <w:p w:rsidR="008048F5" w:rsidRDefault="00092288" w:rsidP="00232298">
      <w:pPr>
        <w:pStyle w:val="ListParagraph"/>
        <w:numPr>
          <w:ilvl w:val="1"/>
          <w:numId w:val="36"/>
        </w:numPr>
        <w:jc w:val="both"/>
      </w:pPr>
      <w:r>
        <w:t>Sister Maria Rosaria</w:t>
      </w:r>
      <w:r w:rsidR="00232298">
        <w:t xml:space="preserve"> of the Federation of North American </w:t>
      </w:r>
      <w:r w:rsidR="006F017C">
        <w:t>Explorers</w:t>
      </w:r>
      <w:r w:rsidR="00232298">
        <w:t xml:space="preserve"> and several of her explorers plan to observe with us on January 16</w:t>
      </w:r>
      <w:r w:rsidR="00232298" w:rsidRPr="00232298">
        <w:rPr>
          <w:vertAlign w:val="superscript"/>
        </w:rPr>
        <w:t>th</w:t>
      </w:r>
      <w:r w:rsidR="00232298">
        <w:t xml:space="preserve">. </w:t>
      </w:r>
    </w:p>
    <w:p w:rsidR="00092288" w:rsidRDefault="00232298" w:rsidP="00232298">
      <w:pPr>
        <w:pStyle w:val="ListParagraph"/>
        <w:numPr>
          <w:ilvl w:val="1"/>
          <w:numId w:val="36"/>
        </w:numPr>
        <w:jc w:val="both"/>
      </w:pPr>
      <w:r>
        <w:t>Al Stoops would like to observe with us next time.</w:t>
      </w:r>
    </w:p>
    <w:p w:rsidR="00232298" w:rsidRDefault="00092288" w:rsidP="00092288">
      <w:pPr>
        <w:pStyle w:val="ListParagraph"/>
        <w:numPr>
          <w:ilvl w:val="0"/>
          <w:numId w:val="42"/>
        </w:numPr>
        <w:jc w:val="both"/>
      </w:pPr>
      <w:r>
        <w:lastRenderedPageBreak/>
        <w:t>Keene Library Lecture Ser</w:t>
      </w:r>
      <w:r w:rsidR="00232298">
        <w:t>ies – Jim will contact Gail regarding the upcoming Library’s astronomy lecture series.</w:t>
      </w:r>
    </w:p>
    <w:p w:rsidR="00092288" w:rsidRDefault="00232298" w:rsidP="00092288">
      <w:pPr>
        <w:pStyle w:val="ListParagraph"/>
        <w:numPr>
          <w:ilvl w:val="0"/>
          <w:numId w:val="42"/>
        </w:numPr>
        <w:jc w:val="both"/>
      </w:pPr>
      <w:r>
        <w:t xml:space="preserve"> MRHS – Julie would like to have an observing session for her Monadnock Regional HS astronomy class during the first half of January. Stay tuned for details!</w:t>
      </w:r>
    </w:p>
    <w:p w:rsidR="00232298" w:rsidRDefault="00D76005" w:rsidP="00092288">
      <w:pPr>
        <w:pStyle w:val="ListParagraph"/>
        <w:numPr>
          <w:ilvl w:val="0"/>
          <w:numId w:val="42"/>
        </w:numPr>
        <w:jc w:val="both"/>
      </w:pPr>
      <w:r>
        <w:t xml:space="preserve">Donation - </w:t>
      </w:r>
      <w:r w:rsidR="00232298">
        <w:t>Jim and Phinie made a donation of $46.68 for another y</w:t>
      </w:r>
      <w:r>
        <w:t>ear of Internet server space from</w:t>
      </w:r>
      <w:r w:rsidR="00232298">
        <w:t xml:space="preserve"> Polurnet for our club website.</w:t>
      </w:r>
    </w:p>
    <w:p w:rsidR="00D76005" w:rsidRDefault="00D76005" w:rsidP="00092288">
      <w:pPr>
        <w:pStyle w:val="ListParagraph"/>
        <w:numPr>
          <w:ilvl w:val="0"/>
          <w:numId w:val="42"/>
        </w:numPr>
        <w:jc w:val="both"/>
      </w:pPr>
      <w:r>
        <w:t>Donated telescope – Bob discussed options for the recently donated 4½ inch Tasco reflector telescope with two .96in eyepieces. It’s not one we would use other than for equipment training.</w:t>
      </w:r>
    </w:p>
    <w:p w:rsidR="00270B8A" w:rsidRDefault="00270B8A" w:rsidP="00D76005">
      <w:pPr>
        <w:tabs>
          <w:tab w:val="left" w:pos="750"/>
        </w:tabs>
        <w:jc w:val="both"/>
        <w:rPr>
          <w:rFonts w:cs="Times New Roman"/>
        </w:rPr>
      </w:pPr>
    </w:p>
    <w:p w:rsidR="008048F5" w:rsidRDefault="008048F5">
      <w:pPr>
        <w:tabs>
          <w:tab w:val="left" w:pos="750"/>
        </w:tabs>
        <w:jc w:val="both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Meeting Activities:</w:t>
      </w:r>
    </w:p>
    <w:p w:rsidR="008048F5" w:rsidRDefault="008048F5">
      <w:pPr>
        <w:tabs>
          <w:tab w:val="left" w:pos="750"/>
        </w:tabs>
        <w:jc w:val="both"/>
        <w:rPr>
          <w:rFonts w:cs="Times New Roman"/>
          <w:b/>
          <w:bCs/>
          <w:u w:val="single"/>
        </w:rPr>
      </w:pPr>
    </w:p>
    <w:p w:rsidR="00560792" w:rsidRDefault="008048F5" w:rsidP="006E1ABA">
      <w:pPr>
        <w:pStyle w:val="ListParagraph"/>
        <w:numPr>
          <w:ilvl w:val="0"/>
          <w:numId w:val="41"/>
        </w:numPr>
        <w:tabs>
          <w:tab w:val="left" w:pos="750"/>
        </w:tabs>
        <w:contextualSpacing/>
        <w:jc w:val="both"/>
      </w:pPr>
      <w:r>
        <w:rPr>
          <w:b/>
          <w:bCs/>
        </w:rPr>
        <w:t>Astronomical League's Constellation Hunter Program by Angel/Carol</w:t>
      </w:r>
      <w:r w:rsidR="00560792">
        <w:rPr>
          <w:b/>
        </w:rPr>
        <w:t xml:space="preserve">: </w:t>
      </w:r>
      <w:r w:rsidR="00560792" w:rsidRPr="00B33749">
        <w:t>Angel</w:t>
      </w:r>
      <w:r w:rsidR="00F77716">
        <w:t xml:space="preserve"> </w:t>
      </w:r>
      <w:r w:rsidR="00D76005">
        <w:t>was in the true Christmas spirit and</w:t>
      </w:r>
      <w:r w:rsidR="00560792" w:rsidRPr="00B33749">
        <w:t xml:space="preserve"> </w:t>
      </w:r>
      <w:r w:rsidR="00D76005">
        <w:t xml:space="preserve">did not ask us </w:t>
      </w:r>
      <w:r w:rsidR="00B00FE2">
        <w:t xml:space="preserve">to take </w:t>
      </w:r>
      <w:r w:rsidR="00D76005">
        <w:t>our monthly</w:t>
      </w:r>
      <w:r w:rsidR="00560792" w:rsidRPr="00B33749">
        <w:t xml:space="preserve"> quizz</w:t>
      </w:r>
      <w:r w:rsidR="00560792">
        <w:t>es for the month’</w:t>
      </w:r>
      <w:r w:rsidR="00560792" w:rsidRPr="00B33749">
        <w:t>s constellations:</w:t>
      </w:r>
      <w:r w:rsidR="00560792">
        <w:t xml:space="preserve"> </w:t>
      </w:r>
      <w:r w:rsidR="00560792" w:rsidRPr="005A6A51">
        <w:t xml:space="preserve">Andromeda, Cassiopeia, </w:t>
      </w:r>
      <w:r w:rsidR="00560792">
        <w:t xml:space="preserve">and </w:t>
      </w:r>
      <w:r w:rsidR="00560792" w:rsidRPr="005A6A51">
        <w:t>Pisces</w:t>
      </w:r>
      <w:r w:rsidR="00560792">
        <w:t xml:space="preserve">. Our new constellations for </w:t>
      </w:r>
      <w:r w:rsidR="00F77716">
        <w:t>December</w:t>
      </w:r>
      <w:r w:rsidR="00560792">
        <w:t xml:space="preserve"> are: </w:t>
      </w:r>
      <w:r w:rsidR="006E1ABA" w:rsidRPr="006E1ABA">
        <w:t xml:space="preserve">Aries, Perseus, </w:t>
      </w:r>
      <w:r w:rsidR="006F017C" w:rsidRPr="006E1ABA">
        <w:t>and Triangulum</w:t>
      </w:r>
      <w:r w:rsidR="00560792">
        <w:t xml:space="preserve">. </w:t>
      </w:r>
      <w:r w:rsidR="00560792" w:rsidRPr="003317B8">
        <w:t>The club members</w:t>
      </w:r>
      <w:r w:rsidR="00560792">
        <w:t xml:space="preserve"> are very appreciative of Angel’s </w:t>
      </w:r>
      <w:r w:rsidR="00F77716">
        <w:t xml:space="preserve">generosity tonight and his continuing </w:t>
      </w:r>
      <w:r w:rsidR="00560792">
        <w:t xml:space="preserve">efforts in encouraging us to learn more about the northern constellations. </w:t>
      </w:r>
      <w:r w:rsidR="00F77716">
        <w:t xml:space="preserve">He passed out a complete manual on all the 39 northern constellations for our continued use in 2016. Angel indicated he would be </w:t>
      </w:r>
      <w:r w:rsidR="00B00FE2">
        <w:t>providing us with</w:t>
      </w:r>
      <w:r w:rsidR="00F77716">
        <w:t xml:space="preserve"> materials for us to </w:t>
      </w:r>
      <w:r w:rsidR="006F017C">
        <w:t>learn</w:t>
      </w:r>
      <w:r w:rsidR="00F77716">
        <w:t xml:space="preserve"> more about the details of the surface of our moon.</w:t>
      </w:r>
    </w:p>
    <w:p w:rsidR="008048F5" w:rsidRDefault="00F77716">
      <w:pPr>
        <w:pStyle w:val="ListParagraph"/>
        <w:numPr>
          <w:ilvl w:val="0"/>
          <w:numId w:val="41"/>
        </w:numPr>
        <w:tabs>
          <w:tab w:val="left" w:pos="750"/>
        </w:tabs>
        <w:jc w:val="both"/>
        <w:rPr>
          <w:b/>
          <w:bCs/>
        </w:rPr>
      </w:pPr>
      <w:r w:rsidRPr="00F77716">
        <w:rPr>
          <w:b/>
          <w:bCs/>
        </w:rPr>
        <w:t>Discussion on all things astronomical:</w:t>
      </w:r>
      <w:r>
        <w:rPr>
          <w:b/>
          <w:bCs/>
        </w:rPr>
        <w:t xml:space="preserve"> </w:t>
      </w:r>
    </w:p>
    <w:p w:rsidR="00F77716" w:rsidRPr="000B5540" w:rsidRDefault="00F77716" w:rsidP="00F77716">
      <w:pPr>
        <w:pStyle w:val="ListParagraph"/>
        <w:numPr>
          <w:ilvl w:val="1"/>
          <w:numId w:val="41"/>
        </w:numPr>
        <w:tabs>
          <w:tab w:val="left" w:pos="750"/>
        </w:tabs>
        <w:jc w:val="both"/>
        <w:rPr>
          <w:b/>
          <w:bCs/>
        </w:rPr>
      </w:pPr>
      <w:r>
        <w:rPr>
          <w:b/>
          <w:bCs/>
        </w:rPr>
        <w:t>Reflector</w:t>
      </w:r>
      <w:r w:rsidR="000B5540">
        <w:rPr>
          <w:b/>
          <w:bCs/>
        </w:rPr>
        <w:t xml:space="preserve"> – </w:t>
      </w:r>
      <w:r w:rsidR="000B5540" w:rsidRPr="000B5540">
        <w:rPr>
          <w:bCs/>
        </w:rPr>
        <w:t>Bob mentioned that he</w:t>
      </w:r>
      <w:r w:rsidR="000B5540">
        <w:rPr>
          <w:bCs/>
        </w:rPr>
        <w:t xml:space="preserve"> </w:t>
      </w:r>
      <w:r w:rsidR="000B5540" w:rsidRPr="000B5540">
        <w:rPr>
          <w:bCs/>
        </w:rPr>
        <w:t>knew</w:t>
      </w:r>
      <w:r w:rsidR="000B5540">
        <w:rPr>
          <w:bCs/>
        </w:rPr>
        <w:t xml:space="preserve"> </w:t>
      </w:r>
      <w:r w:rsidR="000B5540" w:rsidRPr="000B5540">
        <w:rPr>
          <w:bCs/>
        </w:rPr>
        <w:t>the author of the “</w:t>
      </w:r>
      <w:r w:rsidR="000B5540">
        <w:rPr>
          <w:bCs/>
        </w:rPr>
        <w:t>C</w:t>
      </w:r>
      <w:r w:rsidR="000B5540" w:rsidRPr="000B5540">
        <w:rPr>
          <w:bCs/>
        </w:rPr>
        <w:t>hasing Jupiter’s Shadow”</w:t>
      </w:r>
      <w:r w:rsidR="000B5540">
        <w:rPr>
          <w:bCs/>
        </w:rPr>
        <w:t>, a neat home experiment using a sundial. Check the December issue.</w:t>
      </w:r>
    </w:p>
    <w:p w:rsidR="000B5540" w:rsidRPr="004D3399" w:rsidRDefault="000B5540" w:rsidP="00F77716">
      <w:pPr>
        <w:pStyle w:val="ListParagraph"/>
        <w:numPr>
          <w:ilvl w:val="1"/>
          <w:numId w:val="41"/>
        </w:numPr>
        <w:tabs>
          <w:tab w:val="left" w:pos="750"/>
        </w:tabs>
        <w:jc w:val="both"/>
        <w:rPr>
          <w:b/>
          <w:bCs/>
        </w:rPr>
      </w:pPr>
      <w:r>
        <w:rPr>
          <w:b/>
          <w:bCs/>
        </w:rPr>
        <w:t xml:space="preserve">Ceres – </w:t>
      </w:r>
      <w:r w:rsidRPr="000B5540">
        <w:rPr>
          <w:bCs/>
        </w:rPr>
        <w:t xml:space="preserve">Carol </w:t>
      </w:r>
      <w:r>
        <w:rPr>
          <w:bCs/>
        </w:rPr>
        <w:t>and others discussed</w:t>
      </w:r>
      <w:r w:rsidRPr="000B5540">
        <w:rPr>
          <w:bCs/>
        </w:rPr>
        <w:t xml:space="preserve"> the</w:t>
      </w:r>
      <w:r>
        <w:rPr>
          <w:b/>
          <w:bCs/>
        </w:rPr>
        <w:t xml:space="preserve"> </w:t>
      </w:r>
      <w:hyperlink r:id="rId11" w:history="1">
        <w:r w:rsidRPr="000B5540">
          <w:rPr>
            <w:rStyle w:val="Hyperlink"/>
            <w:bCs/>
          </w:rPr>
          <w:t>current theory</w:t>
        </w:r>
      </w:hyperlink>
      <w:r w:rsidRPr="000B5540">
        <w:rPr>
          <w:bCs/>
        </w:rPr>
        <w:t xml:space="preserve"> as to the </w:t>
      </w:r>
      <w:r w:rsidR="004D3399">
        <w:rPr>
          <w:bCs/>
        </w:rPr>
        <w:t>bright</w:t>
      </w:r>
      <w:r w:rsidRPr="000B5540">
        <w:rPr>
          <w:bCs/>
        </w:rPr>
        <w:t xml:space="preserve"> spots on Ceres.</w:t>
      </w:r>
    </w:p>
    <w:p w:rsidR="004D3399" w:rsidRDefault="004D3399" w:rsidP="00F77716">
      <w:pPr>
        <w:pStyle w:val="ListParagraph"/>
        <w:numPr>
          <w:ilvl w:val="1"/>
          <w:numId w:val="41"/>
        </w:numPr>
        <w:tabs>
          <w:tab w:val="left" w:pos="750"/>
        </w:tabs>
        <w:jc w:val="both"/>
        <w:rPr>
          <w:b/>
          <w:bCs/>
        </w:rPr>
      </w:pPr>
      <w:r>
        <w:rPr>
          <w:b/>
          <w:bCs/>
        </w:rPr>
        <w:t xml:space="preserve">SoVerA Threads – </w:t>
      </w:r>
    </w:p>
    <w:p w:rsidR="004D3399" w:rsidRDefault="006F017C" w:rsidP="004D3399">
      <w:pPr>
        <w:pStyle w:val="ListParagraph"/>
        <w:numPr>
          <w:ilvl w:val="2"/>
          <w:numId w:val="41"/>
        </w:numPr>
        <w:tabs>
          <w:tab w:val="left" w:pos="750"/>
        </w:tabs>
        <w:jc w:val="both"/>
        <w:rPr>
          <w:bCs/>
        </w:rPr>
      </w:pPr>
      <w:r>
        <w:rPr>
          <w:b/>
          <w:bCs/>
        </w:rPr>
        <w:t xml:space="preserve">Stonehenge - </w:t>
      </w:r>
      <w:r w:rsidR="004D3399" w:rsidRPr="004D3399">
        <w:rPr>
          <w:bCs/>
        </w:rPr>
        <w:t xml:space="preserve">Could one man have built </w:t>
      </w:r>
      <w:hyperlink r:id="rId12" w:history="1">
        <w:r w:rsidR="004D3399" w:rsidRPr="004D3399">
          <w:rPr>
            <w:rStyle w:val="Hyperlink"/>
            <w:bCs/>
          </w:rPr>
          <w:t>Stonehenge</w:t>
        </w:r>
      </w:hyperlink>
      <w:r w:rsidR="004D3399" w:rsidRPr="004D3399">
        <w:rPr>
          <w:bCs/>
        </w:rPr>
        <w:t xml:space="preserve">? Learn about Wally Wallington and check </w:t>
      </w:r>
      <w:hyperlink r:id="rId13" w:history="1">
        <w:r w:rsidR="004D3399" w:rsidRPr="006F017C">
          <w:rPr>
            <w:rStyle w:val="Hyperlink"/>
            <w:bCs/>
          </w:rPr>
          <w:t>this</w:t>
        </w:r>
      </w:hyperlink>
      <w:r w:rsidR="004D3399" w:rsidRPr="004D3399">
        <w:rPr>
          <w:bCs/>
        </w:rPr>
        <w:t xml:space="preserve">.  </w:t>
      </w:r>
    </w:p>
    <w:p w:rsidR="006F017C" w:rsidRPr="0023705C" w:rsidRDefault="006F017C" w:rsidP="004D3399">
      <w:pPr>
        <w:pStyle w:val="ListParagraph"/>
        <w:numPr>
          <w:ilvl w:val="2"/>
          <w:numId w:val="41"/>
        </w:numPr>
        <w:tabs>
          <w:tab w:val="left" w:pos="750"/>
        </w:tabs>
        <w:jc w:val="both"/>
        <w:rPr>
          <w:bCs/>
        </w:rPr>
      </w:pPr>
      <w:r>
        <w:rPr>
          <w:b/>
          <w:bCs/>
        </w:rPr>
        <w:t xml:space="preserve">  The Least Amount of Daylight = the Winter Solstice? - </w:t>
      </w:r>
      <w:r w:rsidRPr="006F017C">
        <w:rPr>
          <w:bCs/>
        </w:rPr>
        <w:t>Check out</w:t>
      </w:r>
      <w:r>
        <w:rPr>
          <w:bCs/>
        </w:rPr>
        <w:t xml:space="preserve"> </w:t>
      </w:r>
      <w:r>
        <w:t xml:space="preserve">Sunrise and Sunset Times near the </w:t>
      </w:r>
      <w:hyperlink r:id="rId14" w:history="1">
        <w:r w:rsidRPr="006F017C">
          <w:rPr>
            <w:rStyle w:val="Hyperlink"/>
          </w:rPr>
          <w:t>Solstices</w:t>
        </w:r>
      </w:hyperlink>
      <w:r>
        <w:t>.</w:t>
      </w:r>
    </w:p>
    <w:p w:rsidR="0023705C" w:rsidRPr="004D3399" w:rsidRDefault="0023705C" w:rsidP="0023705C">
      <w:pPr>
        <w:pStyle w:val="ListParagraph"/>
        <w:tabs>
          <w:tab w:val="left" w:pos="750"/>
        </w:tabs>
        <w:ind w:left="2160"/>
        <w:jc w:val="both"/>
        <w:rPr>
          <w:bCs/>
        </w:rPr>
      </w:pPr>
    </w:p>
    <w:p w:rsidR="00F77716" w:rsidRPr="0023705C" w:rsidRDefault="0023705C" w:rsidP="0023705C">
      <w:pPr>
        <w:tabs>
          <w:tab w:val="left" w:pos="750"/>
        </w:tabs>
        <w:jc w:val="both"/>
        <w:rPr>
          <w:bCs/>
        </w:rPr>
      </w:pPr>
      <w:r w:rsidRPr="0023705C">
        <w:rPr>
          <w:bCs/>
        </w:rPr>
        <w:t xml:space="preserve">And many thanks to Bruce for providing </w:t>
      </w:r>
      <w:r>
        <w:rPr>
          <w:bCs/>
        </w:rPr>
        <w:t xml:space="preserve">the </w:t>
      </w:r>
      <w:r w:rsidRPr="0023705C">
        <w:rPr>
          <w:bCs/>
        </w:rPr>
        <w:t>excellent refreshments tonight and Phinie for her classic lemon bars.</w:t>
      </w:r>
    </w:p>
    <w:p w:rsidR="008048F5" w:rsidRDefault="008048F5" w:rsidP="006F017C">
      <w:pPr>
        <w:tabs>
          <w:tab w:val="left" w:pos="750"/>
        </w:tabs>
        <w:jc w:val="both"/>
        <w:rPr>
          <w:rFonts w:cs="Times New Roman"/>
        </w:rPr>
      </w:pPr>
    </w:p>
    <w:p w:rsidR="00D76005" w:rsidRDefault="00092288" w:rsidP="00092288">
      <w:pPr>
        <w:tabs>
          <w:tab w:val="left" w:pos="750"/>
        </w:tabs>
        <w:jc w:val="both"/>
        <w:rPr>
          <w:rFonts w:cs="Times New Roman"/>
        </w:rPr>
      </w:pPr>
      <w:r>
        <w:rPr>
          <w:rFonts w:cs="Times New Roman"/>
        </w:rPr>
        <w:t>Jim Faux</w:t>
      </w:r>
    </w:p>
    <w:p w:rsidR="008048F5" w:rsidRDefault="00D76005" w:rsidP="00092288">
      <w:pPr>
        <w:tabs>
          <w:tab w:val="left" w:pos="750"/>
        </w:tabs>
        <w:jc w:val="both"/>
        <w:rPr>
          <w:rFonts w:cs="Times New Roman"/>
        </w:rPr>
      </w:pPr>
      <w:r>
        <w:rPr>
          <w:rFonts w:cs="Times New Roman"/>
        </w:rPr>
        <w:t>December 12</w:t>
      </w:r>
      <w:r w:rsidR="008048F5">
        <w:rPr>
          <w:rFonts w:cs="Times New Roman"/>
        </w:rPr>
        <w:t>, 2015</w:t>
      </w:r>
    </w:p>
    <w:sectPr w:rsidR="008048F5" w:rsidSect="008048F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65" w:rsidRDefault="009D6D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D6D65" w:rsidRDefault="009D6D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65" w:rsidRDefault="009D6D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D6D65" w:rsidRDefault="009D6D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7">
    <w:nsid w:val="000A1B66"/>
    <w:multiLevelType w:val="hybridMultilevel"/>
    <w:tmpl w:val="81983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02302B8E"/>
    <w:multiLevelType w:val="hybridMultilevel"/>
    <w:tmpl w:val="5182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E287D"/>
    <w:multiLevelType w:val="hybridMultilevel"/>
    <w:tmpl w:val="19A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4D735F0"/>
    <w:multiLevelType w:val="hybridMultilevel"/>
    <w:tmpl w:val="EFF29D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BA129B2"/>
    <w:multiLevelType w:val="hybridMultilevel"/>
    <w:tmpl w:val="94AACBE2"/>
    <w:lvl w:ilvl="0" w:tplc="28080426">
      <w:start w:val="5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2">
    <w:nsid w:val="1DA73BFA"/>
    <w:multiLevelType w:val="hybridMultilevel"/>
    <w:tmpl w:val="46D02884"/>
    <w:lvl w:ilvl="0" w:tplc="5B30A5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3">
    <w:nsid w:val="230B0B89"/>
    <w:multiLevelType w:val="hybridMultilevel"/>
    <w:tmpl w:val="1102D954"/>
    <w:lvl w:ilvl="0" w:tplc="2E2474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6F70BEF"/>
    <w:multiLevelType w:val="hybridMultilevel"/>
    <w:tmpl w:val="9A5E8B04"/>
    <w:lvl w:ilvl="0" w:tplc="0DCCBB82">
      <w:start w:val="4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5">
    <w:nsid w:val="2D376352"/>
    <w:multiLevelType w:val="hybridMultilevel"/>
    <w:tmpl w:val="12860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35EA0A59"/>
    <w:multiLevelType w:val="hybridMultilevel"/>
    <w:tmpl w:val="63BCA474"/>
    <w:lvl w:ilvl="0" w:tplc="829ADC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97751FF"/>
    <w:multiLevelType w:val="hybridMultilevel"/>
    <w:tmpl w:val="59E63EE2"/>
    <w:lvl w:ilvl="0" w:tplc="D2B4BF8E">
      <w:start w:val="1"/>
      <w:numFmt w:val="decimal"/>
      <w:lvlText w:val="%1."/>
      <w:lvlJc w:val="left"/>
      <w:pPr>
        <w:ind w:left="1116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36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56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76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96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16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36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56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76" w:hanging="180"/>
      </w:pPr>
      <w:rPr>
        <w:rFonts w:ascii="Times New Roman" w:hAnsi="Times New Roman" w:cs="Times New Roman"/>
      </w:rPr>
    </w:lvl>
  </w:abstractNum>
  <w:abstractNum w:abstractNumId="18">
    <w:nsid w:val="39D25DE1"/>
    <w:multiLevelType w:val="hybridMultilevel"/>
    <w:tmpl w:val="37180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ABA448B"/>
    <w:multiLevelType w:val="hybridMultilevel"/>
    <w:tmpl w:val="B17C9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CD746ED"/>
    <w:multiLevelType w:val="hybridMultilevel"/>
    <w:tmpl w:val="A4CCA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FF277C7"/>
    <w:multiLevelType w:val="hybridMultilevel"/>
    <w:tmpl w:val="C81C7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4152CF1"/>
    <w:multiLevelType w:val="hybridMultilevel"/>
    <w:tmpl w:val="9A38BC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3">
    <w:nsid w:val="44873765"/>
    <w:multiLevelType w:val="hybridMultilevel"/>
    <w:tmpl w:val="A28A260E"/>
    <w:lvl w:ilvl="0" w:tplc="18FAA440">
      <w:start w:val="6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24">
    <w:nsid w:val="4B6D686F"/>
    <w:multiLevelType w:val="hybridMultilevel"/>
    <w:tmpl w:val="8ADEF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>
    <w:nsid w:val="4D2011A8"/>
    <w:multiLevelType w:val="hybridMultilevel"/>
    <w:tmpl w:val="1F4C11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>
    <w:nsid w:val="4EA54C99"/>
    <w:multiLevelType w:val="hybridMultilevel"/>
    <w:tmpl w:val="B8C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FDD14D8"/>
    <w:multiLevelType w:val="hybridMultilevel"/>
    <w:tmpl w:val="58CAD8E4"/>
    <w:lvl w:ilvl="0" w:tplc="1CD20092">
      <w:start w:val="6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8">
    <w:nsid w:val="51920F14"/>
    <w:multiLevelType w:val="hybridMultilevel"/>
    <w:tmpl w:val="F3E0A1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589474C8"/>
    <w:multiLevelType w:val="hybridMultilevel"/>
    <w:tmpl w:val="C7A204EE"/>
    <w:lvl w:ilvl="0" w:tplc="00AE8F60">
      <w:start w:val="1"/>
      <w:numFmt w:val="lowerLetter"/>
      <w:lvlText w:val="%1."/>
      <w:lvlJc w:val="left"/>
      <w:pPr>
        <w:ind w:left="1794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514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234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954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674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394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114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834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554" w:hanging="180"/>
      </w:pPr>
      <w:rPr>
        <w:rFonts w:ascii="Times New Roman" w:hAnsi="Times New Roman" w:cs="Times New Roman"/>
      </w:rPr>
    </w:lvl>
  </w:abstractNum>
  <w:abstractNum w:abstractNumId="30">
    <w:nsid w:val="590F6954"/>
    <w:multiLevelType w:val="hybridMultilevel"/>
    <w:tmpl w:val="1F9299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>
    <w:nsid w:val="595843B6"/>
    <w:multiLevelType w:val="hybridMultilevel"/>
    <w:tmpl w:val="B3DCA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E4426CE"/>
    <w:multiLevelType w:val="hybridMultilevel"/>
    <w:tmpl w:val="0D4C6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1926A8A"/>
    <w:multiLevelType w:val="hybridMultilevel"/>
    <w:tmpl w:val="69F08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39100A2"/>
    <w:multiLevelType w:val="hybridMultilevel"/>
    <w:tmpl w:val="C43E0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>
    <w:nsid w:val="63BA249D"/>
    <w:multiLevelType w:val="hybridMultilevel"/>
    <w:tmpl w:val="A9827D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>
    <w:nsid w:val="66EF3AAA"/>
    <w:multiLevelType w:val="hybridMultilevel"/>
    <w:tmpl w:val="94EA7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7">
    <w:nsid w:val="68A83CE8"/>
    <w:multiLevelType w:val="hybridMultilevel"/>
    <w:tmpl w:val="A774A3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16EB7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110DF8A">
      <w:start w:val="3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8">
    <w:nsid w:val="6B557185"/>
    <w:multiLevelType w:val="hybridMultilevel"/>
    <w:tmpl w:val="98D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51C128A"/>
    <w:multiLevelType w:val="hybridMultilevel"/>
    <w:tmpl w:val="EBE8E8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0">
    <w:nsid w:val="7970068E"/>
    <w:multiLevelType w:val="hybridMultilevel"/>
    <w:tmpl w:val="27680C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2"/>
  </w:num>
  <w:num w:numId="9">
    <w:abstractNumId w:val="39"/>
  </w:num>
  <w:num w:numId="10">
    <w:abstractNumId w:val="35"/>
  </w:num>
  <w:num w:numId="11">
    <w:abstractNumId w:val="18"/>
  </w:num>
  <w:num w:numId="12">
    <w:abstractNumId w:val="30"/>
  </w:num>
  <w:num w:numId="13">
    <w:abstractNumId w:val="25"/>
  </w:num>
  <w:num w:numId="14">
    <w:abstractNumId w:val="32"/>
  </w:num>
  <w:num w:numId="15">
    <w:abstractNumId w:val="21"/>
  </w:num>
  <w:num w:numId="16">
    <w:abstractNumId w:val="24"/>
  </w:num>
  <w:num w:numId="17">
    <w:abstractNumId w:val="19"/>
  </w:num>
  <w:num w:numId="18">
    <w:abstractNumId w:val="20"/>
  </w:num>
  <w:num w:numId="19">
    <w:abstractNumId w:val="33"/>
  </w:num>
  <w:num w:numId="20">
    <w:abstractNumId w:val="31"/>
  </w:num>
  <w:num w:numId="21">
    <w:abstractNumId w:val="28"/>
  </w:num>
  <w:num w:numId="22">
    <w:abstractNumId w:val="16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40"/>
  </w:num>
  <w:num w:numId="26">
    <w:abstractNumId w:val="13"/>
  </w:num>
  <w:num w:numId="27">
    <w:abstractNumId w:val="37"/>
  </w:num>
  <w:num w:numId="28">
    <w:abstractNumId w:val="11"/>
  </w:num>
  <w:num w:numId="29">
    <w:abstractNumId w:val="10"/>
  </w:num>
  <w:num w:numId="30">
    <w:abstractNumId w:val="27"/>
  </w:num>
  <w:num w:numId="31">
    <w:abstractNumId w:val="23"/>
  </w:num>
  <w:num w:numId="32">
    <w:abstractNumId w:val="14"/>
  </w:num>
  <w:num w:numId="33">
    <w:abstractNumId w:val="17"/>
  </w:num>
  <w:num w:numId="34">
    <w:abstractNumId w:val="34"/>
  </w:num>
  <w:num w:numId="35">
    <w:abstractNumId w:val="29"/>
  </w:num>
  <w:num w:numId="36">
    <w:abstractNumId w:val="9"/>
  </w:num>
  <w:num w:numId="37">
    <w:abstractNumId w:val="38"/>
  </w:num>
  <w:num w:numId="38">
    <w:abstractNumId w:val="15"/>
  </w:num>
  <w:num w:numId="39">
    <w:abstractNumId w:val="36"/>
  </w:num>
  <w:num w:numId="40">
    <w:abstractNumId w:val="7"/>
  </w:num>
  <w:num w:numId="41">
    <w:abstractNumId w:val="2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F5"/>
    <w:rsid w:val="00084239"/>
    <w:rsid w:val="00092288"/>
    <w:rsid w:val="000B5540"/>
    <w:rsid w:val="000E77F3"/>
    <w:rsid w:val="00232298"/>
    <w:rsid w:val="0023705C"/>
    <w:rsid w:val="00266BA7"/>
    <w:rsid w:val="00270B8A"/>
    <w:rsid w:val="00390240"/>
    <w:rsid w:val="004D3399"/>
    <w:rsid w:val="005413CD"/>
    <w:rsid w:val="00560792"/>
    <w:rsid w:val="005B140D"/>
    <w:rsid w:val="006E1ABA"/>
    <w:rsid w:val="006F017C"/>
    <w:rsid w:val="008048F5"/>
    <w:rsid w:val="008E258A"/>
    <w:rsid w:val="009D6D65"/>
    <w:rsid w:val="009F322C"/>
    <w:rsid w:val="00A01DB5"/>
    <w:rsid w:val="00B00FE2"/>
    <w:rsid w:val="00B52199"/>
    <w:rsid w:val="00BD4467"/>
    <w:rsid w:val="00C00EA6"/>
    <w:rsid w:val="00C6162C"/>
    <w:rsid w:val="00D76005"/>
    <w:rsid w:val="00DA36B2"/>
    <w:rsid w:val="00F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Pr>
      <w:rFonts w:ascii="Symbol" w:hAnsi="Symbol" w:cs="Symbol"/>
    </w:rPr>
  </w:style>
  <w:style w:type="character" w:customStyle="1" w:styleId="WW8Num1z1">
    <w:name w:val="WW8Num1z1"/>
    <w:uiPriority w:val="99"/>
    <w:rPr>
      <w:rFonts w:ascii="Arial" w:hAnsi="Arial" w:cs="Arial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1z4">
    <w:name w:val="WW8Num1z4"/>
    <w:uiPriority w:val="99"/>
    <w:rPr>
      <w:rFonts w:ascii="Courier New" w:hAnsi="Courier New" w:cs="Courier New"/>
    </w:rPr>
  </w:style>
  <w:style w:type="character" w:customStyle="1" w:styleId="WW8Num2z0">
    <w:name w:val="WW8Num2z0"/>
    <w:uiPriority w:val="99"/>
    <w:rPr>
      <w:rFonts w:ascii="Symbol" w:hAnsi="Symbol" w:cs="Symbol"/>
    </w:rPr>
  </w:style>
  <w:style w:type="character" w:customStyle="1" w:styleId="WW8Num3z0">
    <w:name w:val="WW8Num3z0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Symbol" w:hAnsi="Symbol" w:cs="Symbol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character" w:customStyle="1" w:styleId="WW8Num6z0">
    <w:name w:val="WW8Num6z0"/>
    <w:uiPriority w:val="99"/>
    <w:rPr>
      <w:rFonts w:ascii="Symbol" w:hAnsi="Symbol" w:cs="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WW-Absatz-Standardschriftart111">
    <w:name w:val="WW-Absatz-Standardschriftart111"/>
    <w:uiPriority w:val="99"/>
  </w:style>
  <w:style w:type="character" w:customStyle="1" w:styleId="WW-Absatz-Standardschriftart1111">
    <w:name w:val="WW-Absatz-Standardschriftart1111"/>
    <w:uiPriority w:val="99"/>
  </w:style>
  <w:style w:type="character" w:customStyle="1" w:styleId="WW-Absatz-Standardschriftart11111">
    <w:name w:val="WW-Absatz-Standardschriftart11111"/>
    <w:uiPriority w:val="99"/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6z1">
    <w:name w:val="WW8Num6z1"/>
    <w:uiPriority w:val="99"/>
    <w:rPr>
      <w:rFonts w:ascii="Arial" w:hAnsi="Arial" w:cs="Arial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4">
    <w:name w:val="WW8Num6z4"/>
    <w:uiPriority w:val="99"/>
    <w:rPr>
      <w:rFonts w:ascii="Courier New" w:hAnsi="Courier New" w:cs="Courier New"/>
    </w:rPr>
  </w:style>
  <w:style w:type="character" w:customStyle="1" w:styleId="WW8Num7z0">
    <w:name w:val="WW8Num7z0"/>
    <w:uiPriority w:val="99"/>
    <w:rPr>
      <w:rFonts w:ascii="Wingdings" w:hAnsi="Wingdings" w:cs="Wingdings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3">
    <w:name w:val="WW8Num7z3"/>
    <w:uiPriority w:val="99"/>
    <w:rPr>
      <w:rFonts w:ascii="Symbol" w:hAnsi="Symbol" w:cs="Symbol"/>
    </w:rPr>
  </w:style>
  <w:style w:type="character" w:customStyle="1" w:styleId="WW8Num8z0">
    <w:name w:val="WW8Num8z0"/>
    <w:uiPriority w:val="99"/>
    <w:rPr>
      <w:rFonts w:ascii="Symbol" w:hAnsi="Symbol" w:cs="Symbol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WW8Num8z2">
    <w:name w:val="WW8Num8z2"/>
    <w:uiPriority w:val="99"/>
    <w:rPr>
      <w:rFonts w:ascii="Wingdings" w:hAnsi="Wingdings" w:cs="Wingdings"/>
    </w:rPr>
  </w:style>
  <w:style w:type="character" w:customStyle="1" w:styleId="WW8Num9z0">
    <w:name w:val="WW8Num9z0"/>
    <w:uiPriority w:val="99"/>
    <w:rPr>
      <w:rFonts w:ascii="Symbol" w:hAnsi="Symbol" w:cs="Symbo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10z0">
    <w:name w:val="WW8Num10z0"/>
    <w:uiPriority w:val="99"/>
    <w:rPr>
      <w:rFonts w:ascii="Wingdings 2" w:hAnsi="Wingdings 2" w:cs="Wingdings 2"/>
    </w:rPr>
  </w:style>
  <w:style w:type="character" w:customStyle="1" w:styleId="WW8Num10z1">
    <w:name w:val="WW8Num10z1"/>
    <w:uiPriority w:val="99"/>
    <w:rPr>
      <w:rFonts w:ascii="Courier New" w:hAnsi="Courier New" w:cs="Courier New"/>
    </w:rPr>
  </w:style>
  <w:style w:type="character" w:customStyle="1" w:styleId="WW8Num10z2">
    <w:name w:val="WW8Num10z2"/>
    <w:uiPriority w:val="99"/>
    <w:rPr>
      <w:rFonts w:ascii="Wingdings" w:hAnsi="Wingdings" w:cs="Wingdings"/>
    </w:rPr>
  </w:style>
  <w:style w:type="character" w:customStyle="1" w:styleId="WW8Num10z3">
    <w:name w:val="WW8Num10z3"/>
    <w:uiPriority w:val="99"/>
    <w:rPr>
      <w:rFonts w:ascii="Symbol" w:hAnsi="Symbol" w:cs="Symbol"/>
    </w:rPr>
  </w:style>
  <w:style w:type="character" w:customStyle="1" w:styleId="WW8Num11z0">
    <w:name w:val="WW8Num11z0"/>
    <w:uiPriority w:val="99"/>
    <w:rPr>
      <w:rFonts w:ascii="Wingdings" w:hAnsi="Wingdings" w:cs="Wingdings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3">
    <w:name w:val="WW8Num11z3"/>
    <w:uiPriority w:val="99"/>
    <w:rPr>
      <w:rFonts w:ascii="Symbol" w:hAnsi="Symbol" w:cs="Symbol"/>
    </w:rPr>
  </w:style>
  <w:style w:type="character" w:customStyle="1" w:styleId="WW8Num12z0">
    <w:name w:val="WW8Num12z0"/>
    <w:uiPriority w:val="99"/>
    <w:rPr>
      <w:rFonts w:ascii="Symbol" w:hAnsi="Symbol" w:cs="Symbol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2">
    <w:name w:val="WW8Num12z2"/>
    <w:uiPriority w:val="99"/>
    <w:rPr>
      <w:rFonts w:ascii="Wingdings" w:hAnsi="Wingdings" w:cs="Wingdings"/>
    </w:rPr>
  </w:style>
  <w:style w:type="character" w:customStyle="1" w:styleId="WW8Num13z0">
    <w:name w:val="WW8Num13z0"/>
    <w:uiPriority w:val="99"/>
    <w:rPr>
      <w:rFonts w:ascii="Symbol" w:hAnsi="Symbol" w:cs="Symbol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4z0">
    <w:name w:val="WW8Num14z0"/>
    <w:uiPriority w:val="99"/>
    <w:rPr>
      <w:rFonts w:ascii="Wingdings" w:hAnsi="Wingdings" w:cs="Wingdings"/>
    </w:rPr>
  </w:style>
  <w:style w:type="character" w:customStyle="1" w:styleId="WW8Num14z1">
    <w:name w:val="WW8Num14z1"/>
    <w:uiPriority w:val="99"/>
    <w:rPr>
      <w:rFonts w:ascii="Courier New" w:hAnsi="Courier New" w:cs="Courier New"/>
    </w:rPr>
  </w:style>
  <w:style w:type="character" w:customStyle="1" w:styleId="WW8Num14z3">
    <w:name w:val="WW8Num14z3"/>
    <w:uiPriority w:val="99"/>
    <w:rPr>
      <w:rFonts w:ascii="Symbol" w:hAnsi="Symbol" w:cs="Symbol"/>
    </w:rPr>
  </w:style>
  <w:style w:type="character" w:customStyle="1" w:styleId="WW8Num15z0">
    <w:name w:val="WW8Num15z0"/>
    <w:uiPriority w:val="99"/>
    <w:rPr>
      <w:rFonts w:ascii="Arial" w:hAnsi="Arial" w:cs="Arial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WW8Num16z0">
    <w:name w:val="WW8Num16z0"/>
    <w:uiPriority w:val="99"/>
    <w:rPr>
      <w:rFonts w:ascii="Wingdings 2" w:hAnsi="Wingdings 2" w:cs="Wingdings 2"/>
    </w:rPr>
  </w:style>
  <w:style w:type="character" w:customStyle="1" w:styleId="WW8Num16z1">
    <w:name w:val="WW8Num16z1"/>
    <w:uiPriority w:val="99"/>
    <w:rPr>
      <w:rFonts w:ascii="Courier New" w:hAnsi="Courier New" w:cs="Courier New"/>
    </w:rPr>
  </w:style>
  <w:style w:type="character" w:customStyle="1" w:styleId="WW8Num16z2">
    <w:name w:val="WW8Num16z2"/>
    <w:uiPriority w:val="99"/>
    <w:rPr>
      <w:rFonts w:ascii="Wingdings" w:hAnsi="Wingdings" w:cs="Wingdings"/>
    </w:rPr>
  </w:style>
  <w:style w:type="character" w:customStyle="1" w:styleId="WW8Num16z3">
    <w:name w:val="WW8Num16z3"/>
    <w:uiPriority w:val="99"/>
    <w:rPr>
      <w:rFonts w:ascii="Symbol" w:hAnsi="Symbol" w:cs="Symbol"/>
    </w:rPr>
  </w:style>
  <w:style w:type="character" w:customStyle="1" w:styleId="WW8Num17z0">
    <w:name w:val="WW8Num17z0"/>
    <w:uiPriority w:val="99"/>
    <w:rPr>
      <w:rFonts w:ascii="Symbol" w:hAnsi="Symbol" w:cs="Symbol"/>
    </w:rPr>
  </w:style>
  <w:style w:type="character" w:customStyle="1" w:styleId="WW8Num17z1">
    <w:name w:val="WW8Num17z1"/>
    <w:uiPriority w:val="99"/>
    <w:rPr>
      <w:rFonts w:ascii="Courier New" w:hAnsi="Courier New" w:cs="Courier New"/>
    </w:rPr>
  </w:style>
  <w:style w:type="character" w:customStyle="1" w:styleId="WW8Num17z2">
    <w:name w:val="WW8Num17z2"/>
    <w:uiPriority w:val="99"/>
    <w:rPr>
      <w:rFonts w:ascii="Wingdings" w:hAnsi="Wingdings" w:cs="Wingdings"/>
    </w:rPr>
  </w:style>
  <w:style w:type="character" w:customStyle="1" w:styleId="WW8Num18z0">
    <w:name w:val="WW8Num18z0"/>
    <w:uiPriority w:val="99"/>
    <w:rPr>
      <w:rFonts w:ascii="Wingdings" w:hAnsi="Wingdings" w:cs="Wingdings"/>
    </w:rPr>
  </w:style>
  <w:style w:type="character" w:customStyle="1" w:styleId="WW8Num18z1">
    <w:name w:val="WW8Num18z1"/>
    <w:uiPriority w:val="99"/>
    <w:rPr>
      <w:rFonts w:ascii="Courier New" w:hAnsi="Courier New" w:cs="Courier New"/>
    </w:rPr>
  </w:style>
  <w:style w:type="character" w:customStyle="1" w:styleId="WW8Num18z3">
    <w:name w:val="WW8Num18z3"/>
    <w:uiPriority w:val="99"/>
    <w:rPr>
      <w:rFonts w:ascii="Symbol" w:hAnsi="Symbol" w:cs="Symbol"/>
    </w:rPr>
  </w:style>
  <w:style w:type="character" w:customStyle="1" w:styleId="WW8Num19z0">
    <w:name w:val="WW8Num19z0"/>
    <w:uiPriority w:val="99"/>
    <w:rPr>
      <w:rFonts w:ascii="Wingdings" w:hAnsi="Wingdings" w:cs="Wingdings"/>
    </w:rPr>
  </w:style>
  <w:style w:type="character" w:customStyle="1" w:styleId="WW8Num19z1">
    <w:name w:val="WW8Num19z1"/>
    <w:uiPriority w:val="99"/>
    <w:rPr>
      <w:rFonts w:ascii="Courier New" w:hAnsi="Courier New" w:cs="Courier New"/>
    </w:rPr>
  </w:style>
  <w:style w:type="character" w:customStyle="1" w:styleId="WW8Num19z3">
    <w:name w:val="WW8Num19z3"/>
    <w:uiPriority w:val="99"/>
    <w:rPr>
      <w:rFonts w:ascii="Symbol" w:hAnsi="Symbol" w:cs="Symbol"/>
    </w:rPr>
  </w:style>
  <w:style w:type="character" w:customStyle="1" w:styleId="WW8Num20z0">
    <w:name w:val="WW8Num20z0"/>
    <w:uiPriority w:val="99"/>
    <w:rPr>
      <w:rFonts w:ascii="Arial" w:hAnsi="Arial" w:cs="Arial"/>
    </w:rPr>
  </w:style>
  <w:style w:type="character" w:customStyle="1" w:styleId="WW8Num20z1">
    <w:name w:val="WW8Num20z1"/>
    <w:uiPriority w:val="99"/>
    <w:rPr>
      <w:rFonts w:ascii="Courier New" w:hAnsi="Courier New" w:cs="Courier New"/>
    </w:rPr>
  </w:style>
  <w:style w:type="character" w:customStyle="1" w:styleId="WW8Num20z2">
    <w:name w:val="WW8Num20z2"/>
    <w:uiPriority w:val="99"/>
    <w:rPr>
      <w:rFonts w:ascii="Wingdings" w:hAnsi="Wingdings" w:cs="Wingdings"/>
    </w:rPr>
  </w:style>
  <w:style w:type="character" w:customStyle="1" w:styleId="WW8Num20z3">
    <w:name w:val="WW8Num20z3"/>
    <w:uiPriority w:val="99"/>
    <w:rPr>
      <w:rFonts w:ascii="Symbol" w:hAnsi="Symbol" w:cs="Symbol"/>
    </w:rPr>
  </w:style>
  <w:style w:type="character" w:customStyle="1" w:styleId="WW8Num21z0">
    <w:name w:val="WW8Num21z0"/>
    <w:uiPriority w:val="99"/>
    <w:rPr>
      <w:rFonts w:ascii="Wingdings" w:hAnsi="Wingdings" w:cs="Wingdings"/>
    </w:rPr>
  </w:style>
  <w:style w:type="character" w:customStyle="1" w:styleId="WW8Num21z1">
    <w:name w:val="WW8Num21z1"/>
    <w:uiPriority w:val="99"/>
    <w:rPr>
      <w:rFonts w:ascii="Courier New" w:hAnsi="Courier New" w:cs="Courier New"/>
    </w:rPr>
  </w:style>
  <w:style w:type="character" w:customStyle="1" w:styleId="WW8Num21z3">
    <w:name w:val="WW8Num21z3"/>
    <w:uiPriority w:val="99"/>
    <w:rPr>
      <w:rFonts w:ascii="Symbol" w:hAnsi="Symbol" w:cs="Symbol"/>
    </w:rPr>
  </w:style>
  <w:style w:type="character" w:customStyle="1" w:styleId="WW8Num22z0">
    <w:name w:val="WW8Num22z0"/>
    <w:uiPriority w:val="99"/>
    <w:rPr>
      <w:rFonts w:ascii="Arial" w:hAnsi="Arial" w:cs="Arial"/>
    </w:rPr>
  </w:style>
  <w:style w:type="character" w:customStyle="1" w:styleId="WW8Num22z1">
    <w:name w:val="WW8Num22z1"/>
    <w:uiPriority w:val="99"/>
    <w:rPr>
      <w:rFonts w:ascii="Courier New" w:hAnsi="Courier New" w:cs="Courier New"/>
    </w:rPr>
  </w:style>
  <w:style w:type="character" w:customStyle="1" w:styleId="WW8Num22z2">
    <w:name w:val="WW8Num22z2"/>
    <w:uiPriority w:val="99"/>
    <w:rPr>
      <w:rFonts w:ascii="Wingdings" w:hAnsi="Wingdings" w:cs="Wingdings"/>
    </w:rPr>
  </w:style>
  <w:style w:type="character" w:customStyle="1" w:styleId="WW8Num22z3">
    <w:name w:val="WW8Num22z3"/>
    <w:uiPriority w:val="99"/>
    <w:rPr>
      <w:rFonts w:ascii="Symbol" w:hAnsi="Symbol" w:cs="Symbol"/>
    </w:rPr>
  </w:style>
  <w:style w:type="character" w:customStyle="1" w:styleId="WW8Num23z0">
    <w:name w:val="WW8Num23z0"/>
    <w:uiPriority w:val="99"/>
    <w:rPr>
      <w:rFonts w:ascii="Symbol" w:hAnsi="Symbol" w:cs="Symbol"/>
      <w:sz w:val="24"/>
      <w:szCs w:val="24"/>
    </w:rPr>
  </w:style>
  <w:style w:type="character" w:customStyle="1" w:styleId="WW8Num23z1">
    <w:name w:val="WW8Num23z1"/>
    <w:uiPriority w:val="99"/>
    <w:rPr>
      <w:rFonts w:ascii="Courier New" w:hAnsi="Courier New" w:cs="Courier New"/>
    </w:rPr>
  </w:style>
  <w:style w:type="character" w:customStyle="1" w:styleId="WW8Num23z2">
    <w:name w:val="WW8Num23z2"/>
    <w:uiPriority w:val="99"/>
    <w:rPr>
      <w:rFonts w:ascii="Wingdings" w:hAnsi="Wingdings" w:cs="Wingdings"/>
    </w:rPr>
  </w:style>
  <w:style w:type="character" w:customStyle="1" w:styleId="WW8Num23z3">
    <w:name w:val="WW8Num23z3"/>
    <w:uiPriority w:val="99"/>
    <w:rPr>
      <w:rFonts w:ascii="Symbol" w:hAnsi="Symbol" w:cs="Symbol"/>
    </w:rPr>
  </w:style>
  <w:style w:type="character" w:customStyle="1" w:styleId="WW8Num24z0">
    <w:name w:val="WW8Num24z0"/>
    <w:uiPriority w:val="99"/>
    <w:rPr>
      <w:rFonts w:ascii="Symbol" w:hAnsi="Symbol" w:cs="Symbol"/>
    </w:rPr>
  </w:style>
  <w:style w:type="character" w:customStyle="1" w:styleId="WW8Num24z1">
    <w:name w:val="WW8Num24z1"/>
    <w:uiPriority w:val="99"/>
    <w:rPr>
      <w:rFonts w:ascii="Courier New" w:hAnsi="Courier New" w:cs="Courier New"/>
    </w:rPr>
  </w:style>
  <w:style w:type="character" w:customStyle="1" w:styleId="WW8Num24z2">
    <w:name w:val="WW8Num24z2"/>
    <w:uiPriority w:val="99"/>
    <w:rPr>
      <w:rFonts w:ascii="Wingdings" w:hAnsi="Wingdings" w:cs="Wingdings"/>
    </w:rPr>
  </w:style>
  <w:style w:type="character" w:customStyle="1" w:styleId="WW8Num25z0">
    <w:name w:val="WW8Num25z0"/>
    <w:uiPriority w:val="99"/>
    <w:rPr>
      <w:rFonts w:ascii="Arial" w:hAnsi="Arial" w:cs="Arial"/>
    </w:rPr>
  </w:style>
  <w:style w:type="character" w:customStyle="1" w:styleId="WW8Num25z1">
    <w:name w:val="WW8Num25z1"/>
    <w:uiPriority w:val="99"/>
    <w:rPr>
      <w:rFonts w:ascii="Courier New" w:hAnsi="Courier New" w:cs="Courier New"/>
    </w:rPr>
  </w:style>
  <w:style w:type="character" w:customStyle="1" w:styleId="WW8Num25z2">
    <w:name w:val="WW8Num25z2"/>
    <w:uiPriority w:val="99"/>
    <w:rPr>
      <w:rFonts w:ascii="Wingdings" w:hAnsi="Wingdings" w:cs="Wingdings"/>
    </w:rPr>
  </w:style>
  <w:style w:type="character" w:customStyle="1" w:styleId="WW8Num25z3">
    <w:name w:val="WW8Num25z3"/>
    <w:uiPriority w:val="99"/>
    <w:rPr>
      <w:rFonts w:ascii="Symbol" w:hAnsi="Symbol" w:cs="Symbol"/>
    </w:rPr>
  </w:style>
  <w:style w:type="character" w:customStyle="1" w:styleId="Bullets">
    <w:name w:val="Bullets"/>
    <w:uiPriority w:val="99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Pr>
      <w:rFonts w:ascii="Tahoma" w:hAnsi="Tahoma" w:cs="Tahoma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ascii="Tahoma" w:hAnsi="Tahoma" w:cs="Tahoma"/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  <w:lang w:eastAsia="ar-SA" w:bidi="ar-SA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BodyTextIndentChar">
    <w:name w:val="Body Text Indent Char"/>
    <w:uiPriority w:val="99"/>
    <w:rPr>
      <w:sz w:val="24"/>
      <w:szCs w:val="24"/>
      <w:lang w:eastAsia="ar-SA" w:bidi="ar-SA"/>
    </w:rPr>
  </w:style>
  <w:style w:type="paragraph" w:customStyle="1" w:styleId="textserif">
    <w:name w:val="textserif"/>
    <w:basedOn w:val="Normal"/>
    <w:uiPriority w:val="99"/>
    <w:pPr>
      <w:suppressAutoHyphens w:val="0"/>
      <w:spacing w:before="100" w:beforeAutospacing="1" w:after="100" w:afterAutospacing="1"/>
    </w:pPr>
    <w:rPr>
      <w:rFonts w:cs="Times New Roman"/>
      <w:lang w:eastAsia="en-US"/>
    </w:rPr>
  </w:style>
  <w:style w:type="character" w:customStyle="1" w:styleId="aqj">
    <w:name w:val="aqj"/>
    <w:uiPriority w:val="99"/>
  </w:style>
  <w:style w:type="character" w:customStyle="1" w:styleId="il">
    <w:name w:val="il"/>
    <w:uiPriority w:val="99"/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Pr>
      <w:rFonts w:ascii="Symbol" w:hAnsi="Symbol" w:cs="Symbol"/>
    </w:rPr>
  </w:style>
  <w:style w:type="character" w:customStyle="1" w:styleId="WW8Num1z1">
    <w:name w:val="WW8Num1z1"/>
    <w:uiPriority w:val="99"/>
    <w:rPr>
      <w:rFonts w:ascii="Arial" w:hAnsi="Arial" w:cs="Arial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1z4">
    <w:name w:val="WW8Num1z4"/>
    <w:uiPriority w:val="99"/>
    <w:rPr>
      <w:rFonts w:ascii="Courier New" w:hAnsi="Courier New" w:cs="Courier New"/>
    </w:rPr>
  </w:style>
  <w:style w:type="character" w:customStyle="1" w:styleId="WW8Num2z0">
    <w:name w:val="WW8Num2z0"/>
    <w:uiPriority w:val="99"/>
    <w:rPr>
      <w:rFonts w:ascii="Symbol" w:hAnsi="Symbol" w:cs="Symbol"/>
    </w:rPr>
  </w:style>
  <w:style w:type="character" w:customStyle="1" w:styleId="WW8Num3z0">
    <w:name w:val="WW8Num3z0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Symbol" w:hAnsi="Symbol" w:cs="Symbol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character" w:customStyle="1" w:styleId="WW8Num6z0">
    <w:name w:val="WW8Num6z0"/>
    <w:uiPriority w:val="99"/>
    <w:rPr>
      <w:rFonts w:ascii="Symbol" w:hAnsi="Symbol" w:cs="Symbol"/>
    </w:rPr>
  </w:style>
  <w:style w:type="character" w:customStyle="1" w:styleId="Absatz-Standardschriftart">
    <w:name w:val="Absatz-Standardschriftart"/>
    <w:uiPriority w:val="99"/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WW-Absatz-Standardschriftart111">
    <w:name w:val="WW-Absatz-Standardschriftart111"/>
    <w:uiPriority w:val="99"/>
  </w:style>
  <w:style w:type="character" w:customStyle="1" w:styleId="WW-Absatz-Standardschriftart1111">
    <w:name w:val="WW-Absatz-Standardschriftart1111"/>
    <w:uiPriority w:val="99"/>
  </w:style>
  <w:style w:type="character" w:customStyle="1" w:styleId="WW-Absatz-Standardschriftart11111">
    <w:name w:val="WW-Absatz-Standardschriftart11111"/>
    <w:uiPriority w:val="99"/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6z1">
    <w:name w:val="WW8Num6z1"/>
    <w:uiPriority w:val="99"/>
    <w:rPr>
      <w:rFonts w:ascii="Arial" w:hAnsi="Arial" w:cs="Arial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4">
    <w:name w:val="WW8Num6z4"/>
    <w:uiPriority w:val="99"/>
    <w:rPr>
      <w:rFonts w:ascii="Courier New" w:hAnsi="Courier New" w:cs="Courier New"/>
    </w:rPr>
  </w:style>
  <w:style w:type="character" w:customStyle="1" w:styleId="WW8Num7z0">
    <w:name w:val="WW8Num7z0"/>
    <w:uiPriority w:val="99"/>
    <w:rPr>
      <w:rFonts w:ascii="Wingdings" w:hAnsi="Wingdings" w:cs="Wingdings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3">
    <w:name w:val="WW8Num7z3"/>
    <w:uiPriority w:val="99"/>
    <w:rPr>
      <w:rFonts w:ascii="Symbol" w:hAnsi="Symbol" w:cs="Symbol"/>
    </w:rPr>
  </w:style>
  <w:style w:type="character" w:customStyle="1" w:styleId="WW8Num8z0">
    <w:name w:val="WW8Num8z0"/>
    <w:uiPriority w:val="99"/>
    <w:rPr>
      <w:rFonts w:ascii="Symbol" w:hAnsi="Symbol" w:cs="Symbol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WW8Num8z2">
    <w:name w:val="WW8Num8z2"/>
    <w:uiPriority w:val="99"/>
    <w:rPr>
      <w:rFonts w:ascii="Wingdings" w:hAnsi="Wingdings" w:cs="Wingdings"/>
    </w:rPr>
  </w:style>
  <w:style w:type="character" w:customStyle="1" w:styleId="WW8Num9z0">
    <w:name w:val="WW8Num9z0"/>
    <w:uiPriority w:val="99"/>
    <w:rPr>
      <w:rFonts w:ascii="Symbol" w:hAnsi="Symbol" w:cs="Symbol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10z0">
    <w:name w:val="WW8Num10z0"/>
    <w:uiPriority w:val="99"/>
    <w:rPr>
      <w:rFonts w:ascii="Wingdings 2" w:hAnsi="Wingdings 2" w:cs="Wingdings 2"/>
    </w:rPr>
  </w:style>
  <w:style w:type="character" w:customStyle="1" w:styleId="WW8Num10z1">
    <w:name w:val="WW8Num10z1"/>
    <w:uiPriority w:val="99"/>
    <w:rPr>
      <w:rFonts w:ascii="Courier New" w:hAnsi="Courier New" w:cs="Courier New"/>
    </w:rPr>
  </w:style>
  <w:style w:type="character" w:customStyle="1" w:styleId="WW8Num10z2">
    <w:name w:val="WW8Num10z2"/>
    <w:uiPriority w:val="99"/>
    <w:rPr>
      <w:rFonts w:ascii="Wingdings" w:hAnsi="Wingdings" w:cs="Wingdings"/>
    </w:rPr>
  </w:style>
  <w:style w:type="character" w:customStyle="1" w:styleId="WW8Num10z3">
    <w:name w:val="WW8Num10z3"/>
    <w:uiPriority w:val="99"/>
    <w:rPr>
      <w:rFonts w:ascii="Symbol" w:hAnsi="Symbol" w:cs="Symbol"/>
    </w:rPr>
  </w:style>
  <w:style w:type="character" w:customStyle="1" w:styleId="WW8Num11z0">
    <w:name w:val="WW8Num11z0"/>
    <w:uiPriority w:val="99"/>
    <w:rPr>
      <w:rFonts w:ascii="Wingdings" w:hAnsi="Wingdings" w:cs="Wingdings"/>
    </w:rPr>
  </w:style>
  <w:style w:type="character" w:customStyle="1" w:styleId="WW8Num11z1">
    <w:name w:val="WW8Num11z1"/>
    <w:uiPriority w:val="99"/>
    <w:rPr>
      <w:rFonts w:ascii="Courier New" w:hAnsi="Courier New" w:cs="Courier New"/>
    </w:rPr>
  </w:style>
  <w:style w:type="character" w:customStyle="1" w:styleId="WW8Num11z3">
    <w:name w:val="WW8Num11z3"/>
    <w:uiPriority w:val="99"/>
    <w:rPr>
      <w:rFonts w:ascii="Symbol" w:hAnsi="Symbol" w:cs="Symbol"/>
    </w:rPr>
  </w:style>
  <w:style w:type="character" w:customStyle="1" w:styleId="WW8Num12z0">
    <w:name w:val="WW8Num12z0"/>
    <w:uiPriority w:val="99"/>
    <w:rPr>
      <w:rFonts w:ascii="Symbol" w:hAnsi="Symbol" w:cs="Symbol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2">
    <w:name w:val="WW8Num12z2"/>
    <w:uiPriority w:val="99"/>
    <w:rPr>
      <w:rFonts w:ascii="Wingdings" w:hAnsi="Wingdings" w:cs="Wingdings"/>
    </w:rPr>
  </w:style>
  <w:style w:type="character" w:customStyle="1" w:styleId="WW8Num13z0">
    <w:name w:val="WW8Num13z0"/>
    <w:uiPriority w:val="99"/>
    <w:rPr>
      <w:rFonts w:ascii="Symbol" w:hAnsi="Symbol" w:cs="Symbol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4z0">
    <w:name w:val="WW8Num14z0"/>
    <w:uiPriority w:val="99"/>
    <w:rPr>
      <w:rFonts w:ascii="Wingdings" w:hAnsi="Wingdings" w:cs="Wingdings"/>
    </w:rPr>
  </w:style>
  <w:style w:type="character" w:customStyle="1" w:styleId="WW8Num14z1">
    <w:name w:val="WW8Num14z1"/>
    <w:uiPriority w:val="99"/>
    <w:rPr>
      <w:rFonts w:ascii="Courier New" w:hAnsi="Courier New" w:cs="Courier New"/>
    </w:rPr>
  </w:style>
  <w:style w:type="character" w:customStyle="1" w:styleId="WW8Num14z3">
    <w:name w:val="WW8Num14z3"/>
    <w:uiPriority w:val="99"/>
    <w:rPr>
      <w:rFonts w:ascii="Symbol" w:hAnsi="Symbol" w:cs="Symbol"/>
    </w:rPr>
  </w:style>
  <w:style w:type="character" w:customStyle="1" w:styleId="WW8Num15z0">
    <w:name w:val="WW8Num15z0"/>
    <w:uiPriority w:val="99"/>
    <w:rPr>
      <w:rFonts w:ascii="Arial" w:hAnsi="Arial" w:cs="Arial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WW8Num16z0">
    <w:name w:val="WW8Num16z0"/>
    <w:uiPriority w:val="99"/>
    <w:rPr>
      <w:rFonts w:ascii="Wingdings 2" w:hAnsi="Wingdings 2" w:cs="Wingdings 2"/>
    </w:rPr>
  </w:style>
  <w:style w:type="character" w:customStyle="1" w:styleId="WW8Num16z1">
    <w:name w:val="WW8Num16z1"/>
    <w:uiPriority w:val="99"/>
    <w:rPr>
      <w:rFonts w:ascii="Courier New" w:hAnsi="Courier New" w:cs="Courier New"/>
    </w:rPr>
  </w:style>
  <w:style w:type="character" w:customStyle="1" w:styleId="WW8Num16z2">
    <w:name w:val="WW8Num16z2"/>
    <w:uiPriority w:val="99"/>
    <w:rPr>
      <w:rFonts w:ascii="Wingdings" w:hAnsi="Wingdings" w:cs="Wingdings"/>
    </w:rPr>
  </w:style>
  <w:style w:type="character" w:customStyle="1" w:styleId="WW8Num16z3">
    <w:name w:val="WW8Num16z3"/>
    <w:uiPriority w:val="99"/>
    <w:rPr>
      <w:rFonts w:ascii="Symbol" w:hAnsi="Symbol" w:cs="Symbol"/>
    </w:rPr>
  </w:style>
  <w:style w:type="character" w:customStyle="1" w:styleId="WW8Num17z0">
    <w:name w:val="WW8Num17z0"/>
    <w:uiPriority w:val="99"/>
    <w:rPr>
      <w:rFonts w:ascii="Symbol" w:hAnsi="Symbol" w:cs="Symbol"/>
    </w:rPr>
  </w:style>
  <w:style w:type="character" w:customStyle="1" w:styleId="WW8Num17z1">
    <w:name w:val="WW8Num17z1"/>
    <w:uiPriority w:val="99"/>
    <w:rPr>
      <w:rFonts w:ascii="Courier New" w:hAnsi="Courier New" w:cs="Courier New"/>
    </w:rPr>
  </w:style>
  <w:style w:type="character" w:customStyle="1" w:styleId="WW8Num17z2">
    <w:name w:val="WW8Num17z2"/>
    <w:uiPriority w:val="99"/>
    <w:rPr>
      <w:rFonts w:ascii="Wingdings" w:hAnsi="Wingdings" w:cs="Wingdings"/>
    </w:rPr>
  </w:style>
  <w:style w:type="character" w:customStyle="1" w:styleId="WW8Num18z0">
    <w:name w:val="WW8Num18z0"/>
    <w:uiPriority w:val="99"/>
    <w:rPr>
      <w:rFonts w:ascii="Wingdings" w:hAnsi="Wingdings" w:cs="Wingdings"/>
    </w:rPr>
  </w:style>
  <w:style w:type="character" w:customStyle="1" w:styleId="WW8Num18z1">
    <w:name w:val="WW8Num18z1"/>
    <w:uiPriority w:val="99"/>
    <w:rPr>
      <w:rFonts w:ascii="Courier New" w:hAnsi="Courier New" w:cs="Courier New"/>
    </w:rPr>
  </w:style>
  <w:style w:type="character" w:customStyle="1" w:styleId="WW8Num18z3">
    <w:name w:val="WW8Num18z3"/>
    <w:uiPriority w:val="99"/>
    <w:rPr>
      <w:rFonts w:ascii="Symbol" w:hAnsi="Symbol" w:cs="Symbol"/>
    </w:rPr>
  </w:style>
  <w:style w:type="character" w:customStyle="1" w:styleId="WW8Num19z0">
    <w:name w:val="WW8Num19z0"/>
    <w:uiPriority w:val="99"/>
    <w:rPr>
      <w:rFonts w:ascii="Wingdings" w:hAnsi="Wingdings" w:cs="Wingdings"/>
    </w:rPr>
  </w:style>
  <w:style w:type="character" w:customStyle="1" w:styleId="WW8Num19z1">
    <w:name w:val="WW8Num19z1"/>
    <w:uiPriority w:val="99"/>
    <w:rPr>
      <w:rFonts w:ascii="Courier New" w:hAnsi="Courier New" w:cs="Courier New"/>
    </w:rPr>
  </w:style>
  <w:style w:type="character" w:customStyle="1" w:styleId="WW8Num19z3">
    <w:name w:val="WW8Num19z3"/>
    <w:uiPriority w:val="99"/>
    <w:rPr>
      <w:rFonts w:ascii="Symbol" w:hAnsi="Symbol" w:cs="Symbol"/>
    </w:rPr>
  </w:style>
  <w:style w:type="character" w:customStyle="1" w:styleId="WW8Num20z0">
    <w:name w:val="WW8Num20z0"/>
    <w:uiPriority w:val="99"/>
    <w:rPr>
      <w:rFonts w:ascii="Arial" w:hAnsi="Arial" w:cs="Arial"/>
    </w:rPr>
  </w:style>
  <w:style w:type="character" w:customStyle="1" w:styleId="WW8Num20z1">
    <w:name w:val="WW8Num20z1"/>
    <w:uiPriority w:val="99"/>
    <w:rPr>
      <w:rFonts w:ascii="Courier New" w:hAnsi="Courier New" w:cs="Courier New"/>
    </w:rPr>
  </w:style>
  <w:style w:type="character" w:customStyle="1" w:styleId="WW8Num20z2">
    <w:name w:val="WW8Num20z2"/>
    <w:uiPriority w:val="99"/>
    <w:rPr>
      <w:rFonts w:ascii="Wingdings" w:hAnsi="Wingdings" w:cs="Wingdings"/>
    </w:rPr>
  </w:style>
  <w:style w:type="character" w:customStyle="1" w:styleId="WW8Num20z3">
    <w:name w:val="WW8Num20z3"/>
    <w:uiPriority w:val="99"/>
    <w:rPr>
      <w:rFonts w:ascii="Symbol" w:hAnsi="Symbol" w:cs="Symbol"/>
    </w:rPr>
  </w:style>
  <w:style w:type="character" w:customStyle="1" w:styleId="WW8Num21z0">
    <w:name w:val="WW8Num21z0"/>
    <w:uiPriority w:val="99"/>
    <w:rPr>
      <w:rFonts w:ascii="Wingdings" w:hAnsi="Wingdings" w:cs="Wingdings"/>
    </w:rPr>
  </w:style>
  <w:style w:type="character" w:customStyle="1" w:styleId="WW8Num21z1">
    <w:name w:val="WW8Num21z1"/>
    <w:uiPriority w:val="99"/>
    <w:rPr>
      <w:rFonts w:ascii="Courier New" w:hAnsi="Courier New" w:cs="Courier New"/>
    </w:rPr>
  </w:style>
  <w:style w:type="character" w:customStyle="1" w:styleId="WW8Num21z3">
    <w:name w:val="WW8Num21z3"/>
    <w:uiPriority w:val="99"/>
    <w:rPr>
      <w:rFonts w:ascii="Symbol" w:hAnsi="Symbol" w:cs="Symbol"/>
    </w:rPr>
  </w:style>
  <w:style w:type="character" w:customStyle="1" w:styleId="WW8Num22z0">
    <w:name w:val="WW8Num22z0"/>
    <w:uiPriority w:val="99"/>
    <w:rPr>
      <w:rFonts w:ascii="Arial" w:hAnsi="Arial" w:cs="Arial"/>
    </w:rPr>
  </w:style>
  <w:style w:type="character" w:customStyle="1" w:styleId="WW8Num22z1">
    <w:name w:val="WW8Num22z1"/>
    <w:uiPriority w:val="99"/>
    <w:rPr>
      <w:rFonts w:ascii="Courier New" w:hAnsi="Courier New" w:cs="Courier New"/>
    </w:rPr>
  </w:style>
  <w:style w:type="character" w:customStyle="1" w:styleId="WW8Num22z2">
    <w:name w:val="WW8Num22z2"/>
    <w:uiPriority w:val="99"/>
    <w:rPr>
      <w:rFonts w:ascii="Wingdings" w:hAnsi="Wingdings" w:cs="Wingdings"/>
    </w:rPr>
  </w:style>
  <w:style w:type="character" w:customStyle="1" w:styleId="WW8Num22z3">
    <w:name w:val="WW8Num22z3"/>
    <w:uiPriority w:val="99"/>
    <w:rPr>
      <w:rFonts w:ascii="Symbol" w:hAnsi="Symbol" w:cs="Symbol"/>
    </w:rPr>
  </w:style>
  <w:style w:type="character" w:customStyle="1" w:styleId="WW8Num23z0">
    <w:name w:val="WW8Num23z0"/>
    <w:uiPriority w:val="99"/>
    <w:rPr>
      <w:rFonts w:ascii="Symbol" w:hAnsi="Symbol" w:cs="Symbol"/>
      <w:sz w:val="24"/>
      <w:szCs w:val="24"/>
    </w:rPr>
  </w:style>
  <w:style w:type="character" w:customStyle="1" w:styleId="WW8Num23z1">
    <w:name w:val="WW8Num23z1"/>
    <w:uiPriority w:val="99"/>
    <w:rPr>
      <w:rFonts w:ascii="Courier New" w:hAnsi="Courier New" w:cs="Courier New"/>
    </w:rPr>
  </w:style>
  <w:style w:type="character" w:customStyle="1" w:styleId="WW8Num23z2">
    <w:name w:val="WW8Num23z2"/>
    <w:uiPriority w:val="99"/>
    <w:rPr>
      <w:rFonts w:ascii="Wingdings" w:hAnsi="Wingdings" w:cs="Wingdings"/>
    </w:rPr>
  </w:style>
  <w:style w:type="character" w:customStyle="1" w:styleId="WW8Num23z3">
    <w:name w:val="WW8Num23z3"/>
    <w:uiPriority w:val="99"/>
    <w:rPr>
      <w:rFonts w:ascii="Symbol" w:hAnsi="Symbol" w:cs="Symbol"/>
    </w:rPr>
  </w:style>
  <w:style w:type="character" w:customStyle="1" w:styleId="WW8Num24z0">
    <w:name w:val="WW8Num24z0"/>
    <w:uiPriority w:val="99"/>
    <w:rPr>
      <w:rFonts w:ascii="Symbol" w:hAnsi="Symbol" w:cs="Symbol"/>
    </w:rPr>
  </w:style>
  <w:style w:type="character" w:customStyle="1" w:styleId="WW8Num24z1">
    <w:name w:val="WW8Num24z1"/>
    <w:uiPriority w:val="99"/>
    <w:rPr>
      <w:rFonts w:ascii="Courier New" w:hAnsi="Courier New" w:cs="Courier New"/>
    </w:rPr>
  </w:style>
  <w:style w:type="character" w:customStyle="1" w:styleId="WW8Num24z2">
    <w:name w:val="WW8Num24z2"/>
    <w:uiPriority w:val="99"/>
    <w:rPr>
      <w:rFonts w:ascii="Wingdings" w:hAnsi="Wingdings" w:cs="Wingdings"/>
    </w:rPr>
  </w:style>
  <w:style w:type="character" w:customStyle="1" w:styleId="WW8Num25z0">
    <w:name w:val="WW8Num25z0"/>
    <w:uiPriority w:val="99"/>
    <w:rPr>
      <w:rFonts w:ascii="Arial" w:hAnsi="Arial" w:cs="Arial"/>
    </w:rPr>
  </w:style>
  <w:style w:type="character" w:customStyle="1" w:styleId="WW8Num25z1">
    <w:name w:val="WW8Num25z1"/>
    <w:uiPriority w:val="99"/>
    <w:rPr>
      <w:rFonts w:ascii="Courier New" w:hAnsi="Courier New" w:cs="Courier New"/>
    </w:rPr>
  </w:style>
  <w:style w:type="character" w:customStyle="1" w:styleId="WW8Num25z2">
    <w:name w:val="WW8Num25z2"/>
    <w:uiPriority w:val="99"/>
    <w:rPr>
      <w:rFonts w:ascii="Wingdings" w:hAnsi="Wingdings" w:cs="Wingdings"/>
    </w:rPr>
  </w:style>
  <w:style w:type="character" w:customStyle="1" w:styleId="WW8Num25z3">
    <w:name w:val="WW8Num25z3"/>
    <w:uiPriority w:val="99"/>
    <w:rPr>
      <w:rFonts w:ascii="Symbol" w:hAnsi="Symbol" w:cs="Symbol"/>
    </w:rPr>
  </w:style>
  <w:style w:type="character" w:customStyle="1" w:styleId="Bullets">
    <w:name w:val="Bullets"/>
    <w:uiPriority w:val="99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Pr>
      <w:rFonts w:ascii="Tahoma" w:hAnsi="Tahoma" w:cs="Tahoma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ascii="Tahoma" w:hAnsi="Tahoma" w:cs="Tahoma"/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2"/>
      <w:szCs w:val="2"/>
      <w:lang w:eastAsia="ar-SA" w:bidi="ar-SA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BodyTextIndentChar">
    <w:name w:val="Body Text Indent Char"/>
    <w:uiPriority w:val="99"/>
    <w:rPr>
      <w:sz w:val="24"/>
      <w:szCs w:val="24"/>
      <w:lang w:eastAsia="ar-SA" w:bidi="ar-SA"/>
    </w:rPr>
  </w:style>
  <w:style w:type="paragraph" w:customStyle="1" w:styleId="textserif">
    <w:name w:val="textserif"/>
    <w:basedOn w:val="Normal"/>
    <w:uiPriority w:val="99"/>
    <w:pPr>
      <w:suppressAutoHyphens w:val="0"/>
      <w:spacing w:before="100" w:beforeAutospacing="1" w:after="100" w:afterAutospacing="1"/>
    </w:pPr>
    <w:rPr>
      <w:rFonts w:cs="Times New Roman"/>
      <w:lang w:eastAsia="en-US"/>
    </w:rPr>
  </w:style>
  <w:style w:type="character" w:customStyle="1" w:styleId="aqj">
    <w:name w:val="aqj"/>
    <w:uiPriority w:val="99"/>
  </w:style>
  <w:style w:type="character" w:customStyle="1" w:styleId="il">
    <w:name w:val="il"/>
    <w:uiPriority w:val="99"/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eanddate.com/astronomy/meteor-shower/geminids.html" TargetMode="External"/><Relationship Id="rId13" Type="http://schemas.openxmlformats.org/officeDocument/2006/relationships/hyperlink" Target="http://clonehenge.com/2009/02/02/wallingtons-stonehenge-forgotten-technology-in-michiga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RRDzFROMx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kyandtelescope.com/astronomy-news/bright-spots-on-ceres-mystery-solved-12102015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ublinschool.org/as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tronomy.com/observing/news/2015/12/spot-comet-catalina-this-weekend" TargetMode="External"/><Relationship Id="rId14" Type="http://schemas.openxmlformats.org/officeDocument/2006/relationships/hyperlink" Target="http://aa.usno.navy.mil/faq/docs/rs_solstic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KIWNANIS CLUB OF KEENE</vt:lpstr>
    </vt:vector>
  </TitlesOfParts>
  <Company>Harvard University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KIWNANIS CLUB OF KEENE</dc:title>
  <dc:creator>Jim Faux</dc:creator>
  <cp:lastModifiedBy>James Faux</cp:lastModifiedBy>
  <cp:revision>5</cp:revision>
  <cp:lastPrinted>2015-12-07T22:22:00Z</cp:lastPrinted>
  <dcterms:created xsi:type="dcterms:W3CDTF">2015-12-12T17:40:00Z</dcterms:created>
  <dcterms:modified xsi:type="dcterms:W3CDTF">2015-12-12T21:30:00Z</dcterms:modified>
</cp:coreProperties>
</file>