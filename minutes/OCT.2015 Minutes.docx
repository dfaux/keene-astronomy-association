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3E8" w:rsidRDefault="00C92FF1" w:rsidP="004273E8">
      <w:pPr>
        <w:jc w:val="center"/>
        <w:rPr>
          <w:b/>
        </w:rPr>
      </w:pPr>
      <w:r>
        <w:rPr>
          <w:b/>
        </w:rPr>
        <w:t xml:space="preserve">KAA </w:t>
      </w:r>
      <w:r w:rsidR="00DA48F5" w:rsidRPr="00537444">
        <w:rPr>
          <w:b/>
        </w:rPr>
        <w:t>MONTHLY MEETING</w:t>
      </w:r>
    </w:p>
    <w:p w:rsidR="00C524C7" w:rsidRPr="00537444" w:rsidRDefault="005815E0" w:rsidP="005E00EB">
      <w:pPr>
        <w:jc w:val="center"/>
        <w:rPr>
          <w:b/>
        </w:rPr>
      </w:pPr>
      <w:r>
        <w:rPr>
          <w:b/>
        </w:rPr>
        <w:t>October 16, 2015 Minutes</w:t>
      </w:r>
    </w:p>
    <w:p w:rsidR="005B28A6" w:rsidRDefault="005B28A6" w:rsidP="00C92FF1"/>
    <w:p w:rsidR="00C524C7" w:rsidRPr="00537444" w:rsidRDefault="005B28A6" w:rsidP="005B28A6">
      <w:pPr>
        <w:jc w:val="center"/>
      </w:pPr>
      <w:r>
        <w:t>[Note: Corrected notes are italicized and underlined.]</w:t>
      </w:r>
    </w:p>
    <w:p w:rsidR="005B28A6" w:rsidRDefault="005B28A6" w:rsidP="00C524C7">
      <w:pPr>
        <w:jc w:val="both"/>
        <w:rPr>
          <w:b/>
          <w:u w:val="single"/>
        </w:rPr>
      </w:pPr>
    </w:p>
    <w:p w:rsidR="00C524C7" w:rsidRPr="00537444" w:rsidRDefault="00C524C7" w:rsidP="00C524C7">
      <w:pPr>
        <w:jc w:val="both"/>
        <w:rPr>
          <w:b/>
          <w:u w:val="single"/>
        </w:rPr>
      </w:pPr>
      <w:r w:rsidRPr="00537444">
        <w:rPr>
          <w:b/>
          <w:u w:val="single"/>
        </w:rPr>
        <w:t>Loc</w:t>
      </w:r>
      <w:r>
        <w:rPr>
          <w:b/>
          <w:u w:val="single"/>
        </w:rPr>
        <w:t>a</w:t>
      </w:r>
      <w:r w:rsidRPr="00537444">
        <w:rPr>
          <w:b/>
          <w:u w:val="single"/>
        </w:rPr>
        <w:t>tion:</w:t>
      </w:r>
      <w:r w:rsidR="002242AB">
        <w:t xml:space="preserve"> Keene State College</w:t>
      </w:r>
    </w:p>
    <w:p w:rsidR="00C524C7" w:rsidRPr="00537444" w:rsidRDefault="00C524C7" w:rsidP="00C524C7">
      <w:pPr>
        <w:jc w:val="both"/>
        <w:rPr>
          <w:b/>
          <w:u w:val="single"/>
        </w:rPr>
      </w:pPr>
    </w:p>
    <w:p w:rsidR="00C524C7" w:rsidRDefault="00C524C7" w:rsidP="00C524C7">
      <w:pPr>
        <w:jc w:val="both"/>
      </w:pPr>
      <w:r w:rsidRPr="00537444">
        <w:rPr>
          <w:b/>
          <w:u w:val="single"/>
        </w:rPr>
        <w:t>Present</w:t>
      </w:r>
      <w:r w:rsidRPr="00537444">
        <w:t xml:space="preserve">: </w:t>
      </w:r>
      <w:r w:rsidR="005815E0">
        <w:t>Cheryl Burrows, Junie Esslinger, Jim/Phinie Faux, Carol Littleton, Bruce Norlund, Paul O’Neill, Angel/Suzanne Rosario, Bob Taylor</w:t>
      </w:r>
    </w:p>
    <w:p w:rsidR="00C524C7" w:rsidRDefault="00C524C7" w:rsidP="00C524C7">
      <w:pPr>
        <w:jc w:val="both"/>
      </w:pPr>
    </w:p>
    <w:p w:rsidR="00C524C7" w:rsidRPr="00537444" w:rsidRDefault="00C524C7" w:rsidP="00C524C7">
      <w:pPr>
        <w:jc w:val="both"/>
      </w:pPr>
      <w:r w:rsidRPr="00537444">
        <w:rPr>
          <w:b/>
          <w:u w:val="single"/>
        </w:rPr>
        <w:t>Secretary’s Report</w:t>
      </w:r>
      <w:r w:rsidRPr="00537444">
        <w:t xml:space="preserve">: </w:t>
      </w:r>
    </w:p>
    <w:p w:rsidR="00C524C7" w:rsidRPr="00537444" w:rsidRDefault="005815E0" w:rsidP="00C524C7">
      <w:pPr>
        <w:numPr>
          <w:ilvl w:val="0"/>
          <w:numId w:val="5"/>
        </w:numPr>
        <w:tabs>
          <w:tab w:val="left" w:pos="720"/>
          <w:tab w:val="left" w:pos="1620"/>
        </w:tabs>
        <w:jc w:val="both"/>
      </w:pPr>
      <w:r>
        <w:t>The</w:t>
      </w:r>
      <w:r w:rsidR="005E00EB">
        <w:t xml:space="preserve"> </w:t>
      </w:r>
      <w:r>
        <w:t>Secretary’s report for September was accepted as submitted.</w:t>
      </w:r>
      <w:r w:rsidR="00C524C7">
        <w:br/>
      </w:r>
    </w:p>
    <w:p w:rsidR="00C524C7" w:rsidRPr="00537444" w:rsidRDefault="00C524C7" w:rsidP="00C524C7">
      <w:pPr>
        <w:jc w:val="both"/>
      </w:pPr>
      <w:r w:rsidRPr="00537444">
        <w:rPr>
          <w:b/>
          <w:u w:val="single"/>
        </w:rPr>
        <w:t>Treasurer’s Report</w:t>
      </w:r>
      <w:r w:rsidRPr="00537444">
        <w:t xml:space="preserve">: </w:t>
      </w:r>
    </w:p>
    <w:p w:rsidR="00C524C7" w:rsidRPr="00537444" w:rsidRDefault="00C92FF1" w:rsidP="00C524C7">
      <w:pPr>
        <w:numPr>
          <w:ilvl w:val="0"/>
          <w:numId w:val="34"/>
        </w:numPr>
        <w:tabs>
          <w:tab w:val="left" w:pos="630"/>
        </w:tabs>
        <w:ind w:left="720"/>
        <w:jc w:val="both"/>
      </w:pPr>
      <w:r>
        <w:t>Bob</w:t>
      </w:r>
      <w:r w:rsidR="005815E0">
        <w:t xml:space="preserve"> indicated our club balance remained at $1,217.12.</w:t>
      </w:r>
      <w:r w:rsidR="003D0F5F">
        <w:br/>
      </w:r>
    </w:p>
    <w:p w:rsidR="00C524C7" w:rsidRPr="00537444" w:rsidRDefault="00C524C7" w:rsidP="00C524C7">
      <w:pPr>
        <w:jc w:val="both"/>
        <w:rPr>
          <w:b/>
          <w:i/>
          <w:u w:val="single"/>
        </w:rPr>
      </w:pPr>
      <w:r w:rsidRPr="00537444">
        <w:rPr>
          <w:b/>
          <w:u w:val="single"/>
        </w:rPr>
        <w:t>Upcoming Events:</w:t>
      </w:r>
    </w:p>
    <w:p w:rsidR="00C524C7" w:rsidRPr="0039545E" w:rsidRDefault="00C524C7" w:rsidP="00C524C7">
      <w:pPr>
        <w:numPr>
          <w:ilvl w:val="0"/>
          <w:numId w:val="18"/>
        </w:numPr>
        <w:suppressAutoHyphens w:val="0"/>
        <w:spacing w:before="100" w:beforeAutospacing="1" w:after="100" w:afterAutospacing="1"/>
        <w:jc w:val="both"/>
        <w:rPr>
          <w:color w:val="000000"/>
        </w:rPr>
      </w:pPr>
      <w:r w:rsidRPr="00FD283F">
        <w:rPr>
          <w:i/>
        </w:rPr>
        <w:t xml:space="preserve">Stay tuned for </w:t>
      </w:r>
      <w:r>
        <w:t>possible on-the-fly future club observing sessions. Notification</w:t>
      </w:r>
      <w:r w:rsidR="00450754">
        <w:t>s with details will be by email from Bob if and when clear skies re-appear.</w:t>
      </w:r>
    </w:p>
    <w:p w:rsidR="0039545E" w:rsidRPr="0039545E" w:rsidRDefault="0039545E" w:rsidP="00C524C7">
      <w:pPr>
        <w:numPr>
          <w:ilvl w:val="0"/>
          <w:numId w:val="18"/>
        </w:numPr>
        <w:suppressAutoHyphens w:val="0"/>
        <w:spacing w:before="100" w:beforeAutospacing="1" w:after="100" w:afterAutospacing="1"/>
        <w:jc w:val="both"/>
        <w:rPr>
          <w:color w:val="000000"/>
        </w:rPr>
      </w:pPr>
      <w:r w:rsidRPr="0039545E">
        <w:t>M</w:t>
      </w:r>
      <w:r>
        <w:t>o</w:t>
      </w:r>
      <w:r w:rsidRPr="0039545E">
        <w:t>nthly observing: Saturday, 10/17.</w:t>
      </w:r>
      <w:r w:rsidR="005815E0">
        <w:t xml:space="preserve"> Bob will email the club members by noon Saturday regarding the go/no-go for Saturday e</w:t>
      </w:r>
      <w:r w:rsidR="005E00EB">
        <w:t>vening. Members of the Keene UUC</w:t>
      </w:r>
      <w:r w:rsidR="005815E0">
        <w:t xml:space="preserve"> plan to join us.</w:t>
      </w:r>
    </w:p>
    <w:p w:rsidR="00C524C7" w:rsidRDefault="00C524C7" w:rsidP="00C524C7">
      <w:pPr>
        <w:numPr>
          <w:ilvl w:val="0"/>
          <w:numId w:val="18"/>
        </w:numPr>
        <w:suppressAutoHyphens w:val="0"/>
        <w:spacing w:before="100" w:beforeAutospacing="1" w:after="100" w:afterAutospacing="1"/>
        <w:jc w:val="both"/>
        <w:rPr>
          <w:color w:val="000000"/>
        </w:rPr>
      </w:pPr>
      <w:r>
        <w:rPr>
          <w:color w:val="000000"/>
        </w:rPr>
        <w:t>Our next club</w:t>
      </w:r>
      <w:r w:rsidR="00C92FF1">
        <w:rPr>
          <w:color w:val="000000"/>
        </w:rPr>
        <w:t xml:space="preserve"> meeting will be on November 13</w:t>
      </w:r>
      <w:r>
        <w:rPr>
          <w:color w:val="000000"/>
        </w:rPr>
        <w:t>th at 7</w:t>
      </w:r>
      <w:r w:rsidR="003D0F5F">
        <w:rPr>
          <w:color w:val="000000"/>
        </w:rPr>
        <w:t>:00</w:t>
      </w:r>
      <w:r>
        <w:rPr>
          <w:color w:val="000000"/>
        </w:rPr>
        <w:t xml:space="preserve">pm at KSC. </w:t>
      </w:r>
    </w:p>
    <w:p w:rsidR="00C524C7" w:rsidRDefault="00C92FF1" w:rsidP="00C524C7">
      <w:pPr>
        <w:numPr>
          <w:ilvl w:val="0"/>
          <w:numId w:val="18"/>
        </w:numPr>
        <w:suppressAutoHyphens w:val="0"/>
        <w:spacing w:before="100" w:beforeAutospacing="1" w:after="100" w:afterAutospacing="1"/>
        <w:jc w:val="both"/>
        <w:rPr>
          <w:color w:val="000000"/>
        </w:rPr>
      </w:pPr>
      <w:r>
        <w:rPr>
          <w:color w:val="000000"/>
        </w:rPr>
        <w:t xml:space="preserve">The November </w:t>
      </w:r>
      <w:r w:rsidR="00C524C7">
        <w:rPr>
          <w:color w:val="000000"/>
        </w:rPr>
        <w:t>1</w:t>
      </w:r>
      <w:r>
        <w:rPr>
          <w:color w:val="000000"/>
        </w:rPr>
        <w:t>4</w:t>
      </w:r>
      <w:r w:rsidR="00C524C7" w:rsidRPr="001B5FC1">
        <w:rPr>
          <w:color w:val="000000"/>
          <w:vertAlign w:val="superscript"/>
        </w:rPr>
        <w:t>th</w:t>
      </w:r>
      <w:r w:rsidR="00C524C7">
        <w:rPr>
          <w:color w:val="000000"/>
        </w:rPr>
        <w:t xml:space="preserve"> scheduled observing session will be at the club observatory, weather permitting, and beginning at 7:00pm. </w:t>
      </w:r>
    </w:p>
    <w:p w:rsidR="00C92FF1" w:rsidRDefault="005815E0" w:rsidP="00C524C7">
      <w:pPr>
        <w:numPr>
          <w:ilvl w:val="0"/>
          <w:numId w:val="18"/>
        </w:numPr>
        <w:suppressAutoHyphens w:val="0"/>
        <w:spacing w:before="100" w:beforeAutospacing="1" w:after="100" w:afterAutospacing="1"/>
        <w:jc w:val="both"/>
        <w:rPr>
          <w:color w:val="000000"/>
        </w:rPr>
      </w:pPr>
      <w:r>
        <w:rPr>
          <w:color w:val="000000"/>
        </w:rPr>
        <w:t>Julie is organizing an observing session for her MRHS students at 6:30pm next Tuesday, the 20</w:t>
      </w:r>
      <w:r w:rsidRPr="005815E0">
        <w:rPr>
          <w:color w:val="000000"/>
          <w:vertAlign w:val="superscript"/>
        </w:rPr>
        <w:t>th</w:t>
      </w:r>
      <w:r>
        <w:rPr>
          <w:color w:val="000000"/>
        </w:rPr>
        <w:t>, at her HS on Rt.32 past the airport. Bring your telescope and/or binocular.</w:t>
      </w:r>
    </w:p>
    <w:p w:rsidR="005815E0" w:rsidRDefault="005B28A6" w:rsidP="00C524C7">
      <w:pPr>
        <w:numPr>
          <w:ilvl w:val="0"/>
          <w:numId w:val="18"/>
        </w:numPr>
        <w:suppressAutoHyphens w:val="0"/>
        <w:spacing w:before="100" w:beforeAutospacing="1" w:after="100" w:afterAutospacing="1"/>
        <w:jc w:val="both"/>
        <w:rPr>
          <w:color w:val="000000"/>
        </w:rPr>
      </w:pPr>
      <w:r w:rsidRPr="005B28A6">
        <w:rPr>
          <w:i/>
          <w:u w:val="single"/>
          <w:lang w:eastAsia="en-US"/>
        </w:rPr>
        <w:t>Mike Swartz</w:t>
      </w:r>
      <w:r w:rsidR="00AD5CD5">
        <w:rPr>
          <w:i/>
          <w:u w:val="single"/>
          <w:lang w:eastAsia="en-US"/>
        </w:rPr>
        <w:t>’s</w:t>
      </w:r>
      <w:r w:rsidRPr="005B28A6">
        <w:rPr>
          <w:i/>
          <w:u w:val="single"/>
          <w:lang w:eastAsia="en-US"/>
        </w:rPr>
        <w:t xml:space="preserve"> </w:t>
      </w:r>
      <w:proofErr w:type="gramStart"/>
      <w:r w:rsidRPr="005B28A6">
        <w:rPr>
          <w:i/>
          <w:u w:val="single"/>
          <w:lang w:eastAsia="en-US"/>
        </w:rPr>
        <w:t>wife Stacie with the friend</w:t>
      </w:r>
      <w:bookmarkStart w:id="0" w:name="_GoBack"/>
      <w:bookmarkEnd w:id="0"/>
      <w:r w:rsidRPr="005B28A6">
        <w:rPr>
          <w:i/>
          <w:u w:val="single"/>
          <w:lang w:eastAsia="en-US"/>
        </w:rPr>
        <w:t xml:space="preserve">s of the library </w:t>
      </w:r>
      <w:r w:rsidRPr="005B28A6">
        <w:rPr>
          <w:i/>
          <w:color w:val="000000"/>
          <w:u w:val="single"/>
        </w:rPr>
        <w:t>are</w:t>
      </w:r>
      <w:proofErr w:type="gramEnd"/>
      <w:r w:rsidR="005815E0">
        <w:rPr>
          <w:color w:val="000000"/>
        </w:rPr>
        <w:t xml:space="preserve"> looking for us to present an introductory session on astronomy</w:t>
      </w:r>
      <w:r w:rsidR="00BD02F5">
        <w:rPr>
          <w:color w:val="000000"/>
        </w:rPr>
        <w:t xml:space="preserve"> at the Fitzwilliam Library. Bob is checking to determine the desired scope of the presentation and plans to check out the condition of their loaner telescope.</w:t>
      </w:r>
    </w:p>
    <w:p w:rsidR="00C524C7" w:rsidRPr="00FB12E6" w:rsidRDefault="00C524C7" w:rsidP="00C92FF1">
      <w:pPr>
        <w:suppressAutoHyphens w:val="0"/>
        <w:spacing w:before="100" w:beforeAutospacing="1" w:after="100" w:afterAutospacing="1"/>
        <w:ind w:left="360"/>
        <w:jc w:val="both"/>
        <w:rPr>
          <w:b/>
          <w:u w:val="single"/>
        </w:rPr>
      </w:pPr>
      <w:r w:rsidRPr="00537444">
        <w:rPr>
          <w:b/>
          <w:u w:val="single"/>
        </w:rPr>
        <w:t>Old Business:</w:t>
      </w:r>
    </w:p>
    <w:p w:rsidR="00E358A5" w:rsidRPr="00A7048D" w:rsidRDefault="00BD02F5" w:rsidP="003D0F5F">
      <w:pPr>
        <w:numPr>
          <w:ilvl w:val="0"/>
          <w:numId w:val="3"/>
        </w:numPr>
        <w:tabs>
          <w:tab w:val="left" w:pos="750"/>
        </w:tabs>
        <w:ind w:left="750"/>
        <w:jc w:val="both"/>
      </w:pPr>
      <w:r>
        <w:t>None</w:t>
      </w:r>
    </w:p>
    <w:p w:rsidR="00C524C7" w:rsidRDefault="00C524C7" w:rsidP="003D0F5F">
      <w:pPr>
        <w:tabs>
          <w:tab w:val="left" w:pos="750"/>
        </w:tabs>
        <w:ind w:left="750"/>
        <w:jc w:val="both"/>
      </w:pPr>
    </w:p>
    <w:p w:rsidR="00C524C7" w:rsidRDefault="00C524C7" w:rsidP="003D0F5F">
      <w:pPr>
        <w:tabs>
          <w:tab w:val="left" w:pos="750"/>
        </w:tabs>
        <w:jc w:val="both"/>
      </w:pPr>
      <w:r w:rsidRPr="006E59A9">
        <w:rPr>
          <w:b/>
          <w:u w:val="single"/>
        </w:rPr>
        <w:t>New Business:</w:t>
      </w:r>
      <w:r w:rsidRPr="00537444">
        <w:t xml:space="preserve"> </w:t>
      </w:r>
    </w:p>
    <w:p w:rsidR="00A16FED" w:rsidRPr="006E59A9" w:rsidRDefault="00A16FED" w:rsidP="003D0F5F">
      <w:pPr>
        <w:tabs>
          <w:tab w:val="left" w:pos="750"/>
        </w:tabs>
        <w:jc w:val="both"/>
        <w:rPr>
          <w:b/>
          <w:u w:val="single"/>
        </w:rPr>
      </w:pPr>
    </w:p>
    <w:p w:rsidR="00E43791" w:rsidRDefault="00C92FF1" w:rsidP="003D0F5F">
      <w:pPr>
        <w:pStyle w:val="ListParagraph"/>
        <w:numPr>
          <w:ilvl w:val="0"/>
          <w:numId w:val="36"/>
        </w:numPr>
        <w:jc w:val="both"/>
      </w:pPr>
      <w:r>
        <w:t>Astronomical league</w:t>
      </w:r>
      <w:r w:rsidR="00EE2B19">
        <w:t xml:space="preserve"> digital </w:t>
      </w:r>
      <w:r w:rsidR="00BD02F5">
        <w:t>editions update. Members discussed whether they have received the digital and/or paper editions of the recent issues and it was mixed. Bob, the club AL contact, will canvas members to see who has received the September digital and/or paper issue.</w:t>
      </w:r>
    </w:p>
    <w:p w:rsidR="00EE2B19" w:rsidRDefault="00BD02F5" w:rsidP="003D0F5F">
      <w:pPr>
        <w:pStyle w:val="ListParagraph"/>
        <w:numPr>
          <w:ilvl w:val="0"/>
          <w:numId w:val="36"/>
        </w:numPr>
        <w:jc w:val="both"/>
      </w:pPr>
      <w:r>
        <w:t>Club elections for 2016. The results of the elections are:</w:t>
      </w:r>
      <w:r w:rsidR="00EE2B19">
        <w:t xml:space="preserve"> President</w:t>
      </w:r>
      <w:r>
        <w:t xml:space="preserve"> – Bob Taylor</w:t>
      </w:r>
      <w:r w:rsidR="00EE2B19">
        <w:t>, Vice-President</w:t>
      </w:r>
      <w:r>
        <w:t xml:space="preserve"> – Carol Littleton</w:t>
      </w:r>
      <w:r w:rsidR="00EE2B19">
        <w:t>, Secretary</w:t>
      </w:r>
      <w:r>
        <w:t xml:space="preserve"> – Jim Faux,</w:t>
      </w:r>
      <w:r w:rsidR="00EE2B19">
        <w:t xml:space="preserve"> and Treasurer</w:t>
      </w:r>
      <w:r>
        <w:t xml:space="preserve"> – Bob Taylor</w:t>
      </w:r>
      <w:r w:rsidR="00EE2B19">
        <w:t>.</w:t>
      </w:r>
      <w:r>
        <w:t xml:space="preserve"> Congratulations for stepping up!</w:t>
      </w:r>
      <w:r w:rsidR="003317B8">
        <w:t xml:space="preserve"> And thank you A</w:t>
      </w:r>
      <w:r w:rsidR="00B33749">
        <w:t>ngel for your excellent efforts as Vice-President. We will miss you and Suzanne and wish both of you the best on your new adventures.</w:t>
      </w:r>
    </w:p>
    <w:p w:rsidR="007051C0" w:rsidRDefault="007051C0" w:rsidP="003D0F5F">
      <w:pPr>
        <w:pStyle w:val="ListParagraph"/>
        <w:numPr>
          <w:ilvl w:val="0"/>
          <w:numId w:val="36"/>
        </w:numPr>
        <w:jc w:val="both"/>
      </w:pPr>
      <w:r>
        <w:t>Annual dues.</w:t>
      </w:r>
      <w:r w:rsidR="00BD02F5">
        <w:t xml:space="preserve"> The annual 2016 dues of $20 are now due to Treasurer Bob. Send your check to Bob</w:t>
      </w:r>
      <w:r w:rsidR="000864FC">
        <w:t xml:space="preserve">, payable to: Keene </w:t>
      </w:r>
      <w:r w:rsidR="003317B8">
        <w:t>Amateur Astronomers, at: P.O. Bo</w:t>
      </w:r>
      <w:r w:rsidR="000864FC">
        <w:t xml:space="preserve">x 467, W. </w:t>
      </w:r>
      <w:proofErr w:type="spellStart"/>
      <w:r w:rsidR="000864FC">
        <w:t>Drummerston</w:t>
      </w:r>
      <w:proofErr w:type="spellEnd"/>
      <w:r w:rsidR="000864FC">
        <w:t>, VT, or bring your $20 to the November meeting. The Reflector is an additional $7.50.</w:t>
      </w:r>
    </w:p>
    <w:p w:rsidR="00E358A5" w:rsidRDefault="000864FC" w:rsidP="00C92FF1">
      <w:pPr>
        <w:pStyle w:val="ListParagraph"/>
        <w:numPr>
          <w:ilvl w:val="0"/>
          <w:numId w:val="36"/>
        </w:numPr>
        <w:jc w:val="both"/>
      </w:pPr>
      <w:r>
        <w:t xml:space="preserve">Update on </w:t>
      </w:r>
      <w:r w:rsidR="00E358A5">
        <w:t>the 12</w:t>
      </w:r>
      <w:r w:rsidR="00C92FF1">
        <w:t>.5</w:t>
      </w:r>
      <w:r w:rsidR="003317B8">
        <w:t>”</w:t>
      </w:r>
      <w:r w:rsidR="00C92FF1">
        <w:t xml:space="preserve"> equatorial mounted telescope.</w:t>
      </w:r>
      <w:r>
        <w:t xml:space="preserve"> </w:t>
      </w:r>
      <w:r w:rsidR="005B28A6" w:rsidRPr="005B28A6">
        <w:rPr>
          <w:i/>
          <w:u w:val="single"/>
          <w:lang w:eastAsia="en-US"/>
        </w:rPr>
        <w:t>The 12,5” telescope is fine for observing any objects, but without being able to polar align the telescope you can’t just dial in the objects coordinates on the RA and DE setting circles and find the desired objects.</w:t>
      </w:r>
      <w:r w:rsidR="005B28A6" w:rsidRPr="005B28A6">
        <w:rPr>
          <w:lang w:eastAsia="en-US"/>
        </w:rPr>
        <w:t xml:space="preserve">  </w:t>
      </w:r>
      <w:r>
        <w:t xml:space="preserve">We again discussed the issue of staying with it or replacing the scope with a newer up-to-date one. However, most </w:t>
      </w:r>
      <w:r>
        <w:lastRenderedPageBreak/>
        <w:t xml:space="preserve">members have their own telescope for viewing and the 12.5 could just be used for planetary observing. Junie and Bob are planning on examining the alignment of both our large Observatory telescopes.  </w:t>
      </w:r>
    </w:p>
    <w:p w:rsidR="005B28A6" w:rsidRDefault="005B28A6" w:rsidP="005B28A6">
      <w:pPr>
        <w:jc w:val="both"/>
      </w:pPr>
    </w:p>
    <w:p w:rsidR="00A16FED" w:rsidRDefault="00A16FED" w:rsidP="00C92FF1">
      <w:pPr>
        <w:pStyle w:val="ListParagraph"/>
        <w:numPr>
          <w:ilvl w:val="0"/>
          <w:numId w:val="36"/>
        </w:numPr>
        <w:jc w:val="both"/>
      </w:pPr>
      <w:r>
        <w:t>NH State nonp</w:t>
      </w:r>
      <w:r w:rsidR="003317B8">
        <w:t xml:space="preserve">rofit organization </w:t>
      </w:r>
      <w:r>
        <w:t>r</w:t>
      </w:r>
      <w:r w:rsidR="000864FC">
        <w:t>eport and fee. The five-year NH state business</w:t>
      </w:r>
      <w:r w:rsidR="003317B8">
        <w:t xml:space="preserve"> report and</w:t>
      </w:r>
      <w:r w:rsidR="000864FC">
        <w:t xml:space="preserve"> fee of $25 is due by 12.31. Bob is on it.</w:t>
      </w:r>
    </w:p>
    <w:p w:rsidR="00C524C7" w:rsidRPr="00151059" w:rsidRDefault="00C524C7" w:rsidP="003D0F5F">
      <w:pPr>
        <w:tabs>
          <w:tab w:val="left" w:pos="750"/>
        </w:tabs>
        <w:ind w:left="750"/>
        <w:jc w:val="both"/>
      </w:pPr>
    </w:p>
    <w:p w:rsidR="00A16FED" w:rsidRDefault="00C524C7" w:rsidP="003D0F5F">
      <w:pPr>
        <w:tabs>
          <w:tab w:val="left" w:pos="750"/>
        </w:tabs>
        <w:jc w:val="both"/>
        <w:rPr>
          <w:b/>
          <w:u w:val="single"/>
        </w:rPr>
      </w:pPr>
      <w:r w:rsidRPr="00537444">
        <w:rPr>
          <w:b/>
          <w:u w:val="single"/>
        </w:rPr>
        <w:t>Meeting Activities:</w:t>
      </w:r>
    </w:p>
    <w:p w:rsidR="00A16FED" w:rsidRDefault="00A16FED" w:rsidP="003D0F5F">
      <w:pPr>
        <w:tabs>
          <w:tab w:val="left" w:pos="750"/>
        </w:tabs>
        <w:jc w:val="both"/>
        <w:rPr>
          <w:b/>
          <w:u w:val="single"/>
        </w:rPr>
      </w:pPr>
    </w:p>
    <w:p w:rsidR="00A16FED" w:rsidRDefault="000864FC" w:rsidP="00A16FED">
      <w:pPr>
        <w:numPr>
          <w:ilvl w:val="0"/>
          <w:numId w:val="41"/>
        </w:numPr>
        <w:tabs>
          <w:tab w:val="left" w:pos="750"/>
        </w:tabs>
        <w:jc w:val="both"/>
      </w:pPr>
      <w:r>
        <w:t>Bob gave a</w:t>
      </w:r>
      <w:r w:rsidR="00A16FED">
        <w:t xml:space="preserve"> hands-on demonstration of how to set-up and use an equatorial mounted telescope using the donated 4" t</w:t>
      </w:r>
      <w:r>
        <w:t xml:space="preserve">elescope will continue this with an </w:t>
      </w:r>
      <w:r w:rsidR="00FB0B96">
        <w:t>explanation</w:t>
      </w:r>
      <w:r>
        <w:t xml:space="preserve"> of the collimating </w:t>
      </w:r>
      <w:r w:rsidR="00FB0B96">
        <w:t>process</w:t>
      </w:r>
      <w:r>
        <w:t xml:space="preserve"> at the November meeting.</w:t>
      </w:r>
    </w:p>
    <w:p w:rsidR="00B33749" w:rsidRPr="003317B8" w:rsidRDefault="00C524C7" w:rsidP="003317B8">
      <w:pPr>
        <w:pStyle w:val="ListParagraph"/>
        <w:numPr>
          <w:ilvl w:val="0"/>
          <w:numId w:val="41"/>
        </w:numPr>
        <w:tabs>
          <w:tab w:val="left" w:pos="750"/>
        </w:tabs>
        <w:jc w:val="both"/>
      </w:pPr>
      <w:r w:rsidRPr="00A16FED">
        <w:rPr>
          <w:b/>
        </w:rPr>
        <w:t>Astronomical League's Const</w:t>
      </w:r>
      <w:r w:rsidR="00B33749">
        <w:rPr>
          <w:b/>
        </w:rPr>
        <w:t xml:space="preserve">ellation Hunter Program. </w:t>
      </w:r>
      <w:r w:rsidR="00B33749" w:rsidRPr="00B33749">
        <w:t>Angel passed out our quizz</w:t>
      </w:r>
      <w:r w:rsidR="003317B8">
        <w:t>es</w:t>
      </w:r>
      <w:r w:rsidR="00B33749">
        <w:t xml:space="preserve"> for the month’</w:t>
      </w:r>
      <w:r w:rsidR="00B33749" w:rsidRPr="00B33749">
        <w:t>s constellations:</w:t>
      </w:r>
      <w:r w:rsidR="00B33749">
        <w:t xml:space="preserve"> </w:t>
      </w:r>
      <w:r w:rsidR="003317B8">
        <w:t xml:space="preserve">Delphinus, Equuleus, Sagitta, </w:t>
      </w:r>
      <w:proofErr w:type="gramStart"/>
      <w:r w:rsidR="00B33749" w:rsidRPr="00B33749">
        <w:t>Vulpecula</w:t>
      </w:r>
      <w:proofErr w:type="gramEnd"/>
      <w:r w:rsidR="00B33749">
        <w:t>. Our new constellations for October are:</w:t>
      </w:r>
      <w:r w:rsidR="003317B8">
        <w:t xml:space="preserve"> </w:t>
      </w:r>
      <w:r w:rsidR="00B33749" w:rsidRPr="003317B8">
        <w:t xml:space="preserve">Aquarius, Cepheus, Lacerta, </w:t>
      </w:r>
      <w:proofErr w:type="gramStart"/>
      <w:r w:rsidR="00B33749" w:rsidRPr="003317B8">
        <w:t>Pegasus</w:t>
      </w:r>
      <w:proofErr w:type="gramEnd"/>
      <w:r w:rsidR="00B33749" w:rsidRPr="003317B8">
        <w:t>.</w:t>
      </w:r>
      <w:r w:rsidR="003317B8" w:rsidRPr="003317B8">
        <w:t xml:space="preserve"> The club members</w:t>
      </w:r>
      <w:r w:rsidR="003317B8">
        <w:t xml:space="preserve"> are very appreciative of Angel’s efforts in encouraging us to learn more about the northern constellations</w:t>
      </w:r>
      <w:r w:rsidR="006B3F61">
        <w:t>. And happily, n</w:t>
      </w:r>
      <w:r w:rsidR="003317B8">
        <w:t>ew Vice-President Carol volunteered to continue Angel’s efforts</w:t>
      </w:r>
      <w:r w:rsidR="006B3F61">
        <w:t xml:space="preserve"> for the coming year. Quizzes and all!</w:t>
      </w:r>
    </w:p>
    <w:p w:rsidR="00C524C7" w:rsidRPr="003317B8" w:rsidRDefault="00C524C7" w:rsidP="003D0F5F">
      <w:pPr>
        <w:tabs>
          <w:tab w:val="left" w:pos="750"/>
        </w:tabs>
        <w:ind w:left="1116"/>
        <w:jc w:val="both"/>
      </w:pPr>
    </w:p>
    <w:p w:rsidR="00DC2394" w:rsidRDefault="00DC2394" w:rsidP="00C524C7">
      <w:pPr>
        <w:tabs>
          <w:tab w:val="left" w:pos="750"/>
        </w:tabs>
        <w:ind w:left="1116"/>
        <w:jc w:val="both"/>
      </w:pPr>
    </w:p>
    <w:p w:rsidR="00C524C7" w:rsidRDefault="003D0F5F" w:rsidP="00A16FED">
      <w:pPr>
        <w:tabs>
          <w:tab w:val="left" w:pos="750"/>
        </w:tabs>
        <w:jc w:val="both"/>
      </w:pPr>
      <w:r>
        <w:t>Jim Faux</w:t>
      </w:r>
    </w:p>
    <w:p w:rsidR="00C524C7" w:rsidRDefault="00B33749" w:rsidP="00C524C7">
      <w:pPr>
        <w:jc w:val="both"/>
      </w:pPr>
      <w:r>
        <w:t>October 16</w:t>
      </w:r>
      <w:r w:rsidR="00C524C7">
        <w:t>, 2015</w:t>
      </w:r>
    </w:p>
    <w:sectPr w:rsidR="00C524C7" w:rsidSect="00927420">
      <w:footnotePr>
        <w:pos w:val="beneathText"/>
      </w:footnotePr>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F78" w:rsidRDefault="00736F78">
      <w:r>
        <w:separator/>
      </w:r>
    </w:p>
  </w:endnote>
  <w:endnote w:type="continuationSeparator" w:id="0">
    <w:p w:rsidR="00736F78" w:rsidRDefault="00736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F78" w:rsidRDefault="00736F78">
      <w:r>
        <w:separator/>
      </w:r>
    </w:p>
  </w:footnote>
  <w:footnote w:type="continuationSeparator" w:id="0">
    <w:p w:rsidR="00736F78" w:rsidRDefault="00736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1440"/>
        </w:tabs>
        <w:ind w:left="1440" w:hanging="360"/>
      </w:pPr>
      <w:rPr>
        <w:rFonts w:ascii="Arial" w:hAnsi="Arial" w:cs="Aria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1440"/>
        </w:tabs>
        <w:ind w:left="144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1440"/>
        </w:tabs>
        <w:ind w:left="144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6"/>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00A1B66"/>
    <w:multiLevelType w:val="hybridMultilevel"/>
    <w:tmpl w:val="81983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5E287D"/>
    <w:multiLevelType w:val="hybridMultilevel"/>
    <w:tmpl w:val="19A6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D735F0"/>
    <w:multiLevelType w:val="hybridMultilevel"/>
    <w:tmpl w:val="EFF29D40"/>
    <w:lvl w:ilvl="0" w:tplc="04090019">
      <w:start w:val="6"/>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A129B2"/>
    <w:multiLevelType w:val="hybridMultilevel"/>
    <w:tmpl w:val="94AACBE2"/>
    <w:lvl w:ilvl="0" w:tplc="28080426">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A73BFA"/>
    <w:multiLevelType w:val="hybridMultilevel"/>
    <w:tmpl w:val="46D02884"/>
    <w:lvl w:ilvl="0" w:tplc="5B30A5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0B0B89"/>
    <w:multiLevelType w:val="hybridMultilevel"/>
    <w:tmpl w:val="1102D954"/>
    <w:lvl w:ilvl="0" w:tplc="2E2474D2">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70BEF"/>
    <w:multiLevelType w:val="hybridMultilevel"/>
    <w:tmpl w:val="9A5E8B04"/>
    <w:lvl w:ilvl="0" w:tplc="0DCCBB82">
      <w:start w:val="4"/>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376352"/>
    <w:multiLevelType w:val="hybridMultilevel"/>
    <w:tmpl w:val="12860B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5EA0A59"/>
    <w:multiLevelType w:val="hybridMultilevel"/>
    <w:tmpl w:val="63BCA474"/>
    <w:lvl w:ilvl="0" w:tplc="829ADCB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7751FF"/>
    <w:multiLevelType w:val="hybridMultilevel"/>
    <w:tmpl w:val="59E63EE2"/>
    <w:lvl w:ilvl="0" w:tplc="D2B4BF8E">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7">
    <w:nsid w:val="39D25DE1"/>
    <w:multiLevelType w:val="hybridMultilevel"/>
    <w:tmpl w:val="37180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BA448B"/>
    <w:multiLevelType w:val="hybridMultilevel"/>
    <w:tmpl w:val="B17C9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D746ED"/>
    <w:multiLevelType w:val="hybridMultilevel"/>
    <w:tmpl w:val="A4CCAED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F277C7"/>
    <w:multiLevelType w:val="hybridMultilevel"/>
    <w:tmpl w:val="C81C7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152CF1"/>
    <w:multiLevelType w:val="hybridMultilevel"/>
    <w:tmpl w:val="9A38BC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44873765"/>
    <w:multiLevelType w:val="hybridMultilevel"/>
    <w:tmpl w:val="A28A260E"/>
    <w:lvl w:ilvl="0" w:tplc="18FAA440">
      <w:start w:val="6"/>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6D686F"/>
    <w:multiLevelType w:val="hybridMultilevel"/>
    <w:tmpl w:val="8ADEF7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4D2011A8"/>
    <w:multiLevelType w:val="hybridMultilevel"/>
    <w:tmpl w:val="1F4C11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EA54C99"/>
    <w:multiLevelType w:val="hybridMultilevel"/>
    <w:tmpl w:val="B8C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DD14D8"/>
    <w:multiLevelType w:val="hybridMultilevel"/>
    <w:tmpl w:val="58CAD8E4"/>
    <w:lvl w:ilvl="0" w:tplc="1CD20092">
      <w:start w:val="6"/>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920F14"/>
    <w:multiLevelType w:val="hybridMultilevel"/>
    <w:tmpl w:val="F3E0A1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89474C8"/>
    <w:multiLevelType w:val="hybridMultilevel"/>
    <w:tmpl w:val="C7A204EE"/>
    <w:lvl w:ilvl="0" w:tplc="00AE8F60">
      <w:start w:val="1"/>
      <w:numFmt w:val="lowerLetter"/>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29">
    <w:nsid w:val="590F6954"/>
    <w:multiLevelType w:val="hybridMultilevel"/>
    <w:tmpl w:val="1F92995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95843B6"/>
    <w:multiLevelType w:val="hybridMultilevel"/>
    <w:tmpl w:val="B3DCA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4426CE"/>
    <w:multiLevelType w:val="hybridMultilevel"/>
    <w:tmpl w:val="0D4C6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1926A8A"/>
    <w:multiLevelType w:val="hybridMultilevel"/>
    <w:tmpl w:val="69F086E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9100A2"/>
    <w:multiLevelType w:val="hybridMultilevel"/>
    <w:tmpl w:val="C43E0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BA249D"/>
    <w:multiLevelType w:val="hybridMultilevel"/>
    <w:tmpl w:val="A9827D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6EF3AAA"/>
    <w:multiLevelType w:val="hybridMultilevel"/>
    <w:tmpl w:val="94EA7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8A83CE8"/>
    <w:multiLevelType w:val="hybridMultilevel"/>
    <w:tmpl w:val="A774A3FE"/>
    <w:lvl w:ilvl="0" w:tplc="04090011">
      <w:start w:val="1"/>
      <w:numFmt w:val="decimal"/>
      <w:lvlText w:val="%1)"/>
      <w:lvlJc w:val="left"/>
      <w:pPr>
        <w:tabs>
          <w:tab w:val="num" w:pos="720"/>
        </w:tabs>
        <w:ind w:left="720" w:hanging="360"/>
      </w:pPr>
      <w:rPr>
        <w:rFonts w:hint="default"/>
      </w:rPr>
    </w:lvl>
    <w:lvl w:ilvl="1" w:tplc="316EB7B2">
      <w:start w:val="1"/>
      <w:numFmt w:val="lowerLetter"/>
      <w:lvlText w:val="%2."/>
      <w:lvlJc w:val="left"/>
      <w:pPr>
        <w:tabs>
          <w:tab w:val="num" w:pos="1440"/>
        </w:tabs>
        <w:ind w:left="1440" w:hanging="360"/>
      </w:pPr>
      <w:rPr>
        <w:rFonts w:hint="default"/>
      </w:rPr>
    </w:lvl>
    <w:lvl w:ilvl="2" w:tplc="D110DF8A">
      <w:start w:val="30"/>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B557185"/>
    <w:multiLevelType w:val="hybridMultilevel"/>
    <w:tmpl w:val="98DCA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C128A"/>
    <w:multiLevelType w:val="hybridMultilevel"/>
    <w:tmpl w:val="EBE8E8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970068E"/>
    <w:multiLevelType w:val="hybridMultilevel"/>
    <w:tmpl w:val="27680C1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1"/>
  </w:num>
  <w:num w:numId="9">
    <w:abstractNumId w:val="38"/>
  </w:num>
  <w:num w:numId="10">
    <w:abstractNumId w:val="34"/>
  </w:num>
  <w:num w:numId="11">
    <w:abstractNumId w:val="17"/>
  </w:num>
  <w:num w:numId="12">
    <w:abstractNumId w:val="29"/>
  </w:num>
  <w:num w:numId="13">
    <w:abstractNumId w:val="24"/>
  </w:num>
  <w:num w:numId="14">
    <w:abstractNumId w:val="31"/>
  </w:num>
  <w:num w:numId="15">
    <w:abstractNumId w:val="20"/>
  </w:num>
  <w:num w:numId="16">
    <w:abstractNumId w:val="23"/>
  </w:num>
  <w:num w:numId="17">
    <w:abstractNumId w:val="18"/>
  </w:num>
  <w:num w:numId="18">
    <w:abstractNumId w:val="19"/>
  </w:num>
  <w:num w:numId="19">
    <w:abstractNumId w:val="32"/>
  </w:num>
  <w:num w:numId="20">
    <w:abstractNumId w:val="30"/>
  </w:num>
  <w:num w:numId="21">
    <w:abstractNumId w:val="27"/>
  </w:num>
  <w:num w:numId="22">
    <w:abstractNumId w:val="15"/>
  </w:num>
  <w:num w:numId="23">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39"/>
  </w:num>
  <w:num w:numId="26">
    <w:abstractNumId w:val="12"/>
  </w:num>
  <w:num w:numId="27">
    <w:abstractNumId w:val="36"/>
  </w:num>
  <w:num w:numId="28">
    <w:abstractNumId w:val="10"/>
  </w:num>
  <w:num w:numId="29">
    <w:abstractNumId w:val="9"/>
  </w:num>
  <w:num w:numId="30">
    <w:abstractNumId w:val="26"/>
  </w:num>
  <w:num w:numId="31">
    <w:abstractNumId w:val="22"/>
  </w:num>
  <w:num w:numId="32">
    <w:abstractNumId w:val="13"/>
  </w:num>
  <w:num w:numId="33">
    <w:abstractNumId w:val="16"/>
  </w:num>
  <w:num w:numId="34">
    <w:abstractNumId w:val="33"/>
  </w:num>
  <w:num w:numId="35">
    <w:abstractNumId w:val="28"/>
  </w:num>
  <w:num w:numId="36">
    <w:abstractNumId w:val="8"/>
  </w:num>
  <w:num w:numId="37">
    <w:abstractNumId w:val="37"/>
  </w:num>
  <w:num w:numId="38">
    <w:abstractNumId w:val="14"/>
  </w:num>
  <w:num w:numId="39">
    <w:abstractNumId w:val="35"/>
  </w:num>
  <w:num w:numId="40">
    <w:abstractNumId w:val="7"/>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29"/>
    <w:rsid w:val="000021A5"/>
    <w:rsid w:val="000077A1"/>
    <w:rsid w:val="00007D88"/>
    <w:rsid w:val="00011C64"/>
    <w:rsid w:val="000165D5"/>
    <w:rsid w:val="00034B1A"/>
    <w:rsid w:val="00042BDE"/>
    <w:rsid w:val="0004471C"/>
    <w:rsid w:val="00051A43"/>
    <w:rsid w:val="00052925"/>
    <w:rsid w:val="00071E4C"/>
    <w:rsid w:val="000830F6"/>
    <w:rsid w:val="0008319A"/>
    <w:rsid w:val="00084B54"/>
    <w:rsid w:val="000864FC"/>
    <w:rsid w:val="00087918"/>
    <w:rsid w:val="00094BD6"/>
    <w:rsid w:val="000A2445"/>
    <w:rsid w:val="000A24DE"/>
    <w:rsid w:val="000A2E07"/>
    <w:rsid w:val="000B03F2"/>
    <w:rsid w:val="000C1370"/>
    <w:rsid w:val="000C7FBD"/>
    <w:rsid w:val="000D6B16"/>
    <w:rsid w:val="000D70F8"/>
    <w:rsid w:val="000E0CFE"/>
    <w:rsid w:val="000E57C1"/>
    <w:rsid w:val="0010003C"/>
    <w:rsid w:val="0010341E"/>
    <w:rsid w:val="001070C2"/>
    <w:rsid w:val="00107B1E"/>
    <w:rsid w:val="001107F4"/>
    <w:rsid w:val="001235CA"/>
    <w:rsid w:val="00130E00"/>
    <w:rsid w:val="00133831"/>
    <w:rsid w:val="00151059"/>
    <w:rsid w:val="00155F72"/>
    <w:rsid w:val="001604F8"/>
    <w:rsid w:val="001701E5"/>
    <w:rsid w:val="00173393"/>
    <w:rsid w:val="00192ABE"/>
    <w:rsid w:val="001A172D"/>
    <w:rsid w:val="001A6882"/>
    <w:rsid w:val="001A714A"/>
    <w:rsid w:val="001C31EE"/>
    <w:rsid w:val="001C4ED8"/>
    <w:rsid w:val="001D1832"/>
    <w:rsid w:val="001D28E6"/>
    <w:rsid w:val="001D7DBC"/>
    <w:rsid w:val="001E0D19"/>
    <w:rsid w:val="0020022A"/>
    <w:rsid w:val="00201D14"/>
    <w:rsid w:val="00204D56"/>
    <w:rsid w:val="002153F6"/>
    <w:rsid w:val="00221361"/>
    <w:rsid w:val="0022341B"/>
    <w:rsid w:val="002242AB"/>
    <w:rsid w:val="00226538"/>
    <w:rsid w:val="00240809"/>
    <w:rsid w:val="002464EF"/>
    <w:rsid w:val="00255F14"/>
    <w:rsid w:val="002632C9"/>
    <w:rsid w:val="00276724"/>
    <w:rsid w:val="00280B65"/>
    <w:rsid w:val="00282664"/>
    <w:rsid w:val="002873CC"/>
    <w:rsid w:val="0029178B"/>
    <w:rsid w:val="002B39DA"/>
    <w:rsid w:val="002B57BE"/>
    <w:rsid w:val="002D0615"/>
    <w:rsid w:val="002D2643"/>
    <w:rsid w:val="002D494C"/>
    <w:rsid w:val="002E0971"/>
    <w:rsid w:val="002E7263"/>
    <w:rsid w:val="002E787E"/>
    <w:rsid w:val="002F083D"/>
    <w:rsid w:val="002F7826"/>
    <w:rsid w:val="003022DA"/>
    <w:rsid w:val="00310C97"/>
    <w:rsid w:val="00323483"/>
    <w:rsid w:val="00324A93"/>
    <w:rsid w:val="00324D0C"/>
    <w:rsid w:val="00325C66"/>
    <w:rsid w:val="003317B8"/>
    <w:rsid w:val="00332001"/>
    <w:rsid w:val="00333B08"/>
    <w:rsid w:val="00334FE2"/>
    <w:rsid w:val="003411CB"/>
    <w:rsid w:val="00343C3E"/>
    <w:rsid w:val="00354392"/>
    <w:rsid w:val="00356308"/>
    <w:rsid w:val="00357BC3"/>
    <w:rsid w:val="00363329"/>
    <w:rsid w:val="00366E08"/>
    <w:rsid w:val="00374962"/>
    <w:rsid w:val="0038327F"/>
    <w:rsid w:val="00391756"/>
    <w:rsid w:val="00392BD3"/>
    <w:rsid w:val="0039545E"/>
    <w:rsid w:val="003B0127"/>
    <w:rsid w:val="003B413D"/>
    <w:rsid w:val="003C58CD"/>
    <w:rsid w:val="003D014C"/>
    <w:rsid w:val="003D0F5F"/>
    <w:rsid w:val="003D44CC"/>
    <w:rsid w:val="003D6BF6"/>
    <w:rsid w:val="003E491F"/>
    <w:rsid w:val="003E6026"/>
    <w:rsid w:val="003E70F3"/>
    <w:rsid w:val="003F093A"/>
    <w:rsid w:val="003F3B32"/>
    <w:rsid w:val="00403144"/>
    <w:rsid w:val="0040539B"/>
    <w:rsid w:val="004273E8"/>
    <w:rsid w:val="0043043A"/>
    <w:rsid w:val="00430B45"/>
    <w:rsid w:val="00432A19"/>
    <w:rsid w:val="00437515"/>
    <w:rsid w:val="00442FA6"/>
    <w:rsid w:val="00450754"/>
    <w:rsid w:val="00466045"/>
    <w:rsid w:val="00472B06"/>
    <w:rsid w:val="00473E9A"/>
    <w:rsid w:val="00483B3B"/>
    <w:rsid w:val="0048790F"/>
    <w:rsid w:val="00496B30"/>
    <w:rsid w:val="004977DF"/>
    <w:rsid w:val="004A27C5"/>
    <w:rsid w:val="004B20BE"/>
    <w:rsid w:val="004B6843"/>
    <w:rsid w:val="004D0A15"/>
    <w:rsid w:val="004D3ADC"/>
    <w:rsid w:val="004E3557"/>
    <w:rsid w:val="004E4A23"/>
    <w:rsid w:val="004E527D"/>
    <w:rsid w:val="004F3D62"/>
    <w:rsid w:val="0050561F"/>
    <w:rsid w:val="005248DA"/>
    <w:rsid w:val="0052576E"/>
    <w:rsid w:val="00531B41"/>
    <w:rsid w:val="00537444"/>
    <w:rsid w:val="00554FBE"/>
    <w:rsid w:val="005619AA"/>
    <w:rsid w:val="00564EAB"/>
    <w:rsid w:val="0056795C"/>
    <w:rsid w:val="00576886"/>
    <w:rsid w:val="005815E0"/>
    <w:rsid w:val="00586973"/>
    <w:rsid w:val="00587721"/>
    <w:rsid w:val="005A28D1"/>
    <w:rsid w:val="005A2BD8"/>
    <w:rsid w:val="005B28A6"/>
    <w:rsid w:val="005B2CCD"/>
    <w:rsid w:val="005C12A7"/>
    <w:rsid w:val="005E00EB"/>
    <w:rsid w:val="005E3CC8"/>
    <w:rsid w:val="005F1B32"/>
    <w:rsid w:val="005F2BF1"/>
    <w:rsid w:val="005F599B"/>
    <w:rsid w:val="00601F72"/>
    <w:rsid w:val="0060643D"/>
    <w:rsid w:val="00606659"/>
    <w:rsid w:val="00610028"/>
    <w:rsid w:val="006106AB"/>
    <w:rsid w:val="00617243"/>
    <w:rsid w:val="006175CA"/>
    <w:rsid w:val="00622BB3"/>
    <w:rsid w:val="00623F74"/>
    <w:rsid w:val="006320F4"/>
    <w:rsid w:val="00642745"/>
    <w:rsid w:val="00642CC3"/>
    <w:rsid w:val="006700B6"/>
    <w:rsid w:val="00672116"/>
    <w:rsid w:val="00674639"/>
    <w:rsid w:val="00677A79"/>
    <w:rsid w:val="00685349"/>
    <w:rsid w:val="006857C5"/>
    <w:rsid w:val="00686147"/>
    <w:rsid w:val="006955F6"/>
    <w:rsid w:val="00696E3E"/>
    <w:rsid w:val="006A3F52"/>
    <w:rsid w:val="006A6D81"/>
    <w:rsid w:val="006A734D"/>
    <w:rsid w:val="006A7CE6"/>
    <w:rsid w:val="006B1D85"/>
    <w:rsid w:val="006B3F61"/>
    <w:rsid w:val="006B501B"/>
    <w:rsid w:val="006D2250"/>
    <w:rsid w:val="006D44A6"/>
    <w:rsid w:val="006E59A9"/>
    <w:rsid w:val="006F0645"/>
    <w:rsid w:val="006F2A41"/>
    <w:rsid w:val="007051C0"/>
    <w:rsid w:val="007168B7"/>
    <w:rsid w:val="00723FAC"/>
    <w:rsid w:val="00725F97"/>
    <w:rsid w:val="00727862"/>
    <w:rsid w:val="00727D34"/>
    <w:rsid w:val="00730835"/>
    <w:rsid w:val="007326EC"/>
    <w:rsid w:val="00736961"/>
    <w:rsid w:val="00736B16"/>
    <w:rsid w:val="00736F78"/>
    <w:rsid w:val="00740CB9"/>
    <w:rsid w:val="007578F7"/>
    <w:rsid w:val="0076188F"/>
    <w:rsid w:val="00761C43"/>
    <w:rsid w:val="00771F95"/>
    <w:rsid w:val="00783791"/>
    <w:rsid w:val="007875E0"/>
    <w:rsid w:val="0079324D"/>
    <w:rsid w:val="00796346"/>
    <w:rsid w:val="007A279C"/>
    <w:rsid w:val="007A61E2"/>
    <w:rsid w:val="007A6CF5"/>
    <w:rsid w:val="007B73F1"/>
    <w:rsid w:val="007B7493"/>
    <w:rsid w:val="007B7938"/>
    <w:rsid w:val="007C038E"/>
    <w:rsid w:val="007D3574"/>
    <w:rsid w:val="007D5042"/>
    <w:rsid w:val="007D5A79"/>
    <w:rsid w:val="007D5D65"/>
    <w:rsid w:val="007F24FA"/>
    <w:rsid w:val="007F3075"/>
    <w:rsid w:val="007F51F5"/>
    <w:rsid w:val="007F63C5"/>
    <w:rsid w:val="007F7C4A"/>
    <w:rsid w:val="00802D42"/>
    <w:rsid w:val="00816B03"/>
    <w:rsid w:val="0081779C"/>
    <w:rsid w:val="00822255"/>
    <w:rsid w:val="00823038"/>
    <w:rsid w:val="008266AD"/>
    <w:rsid w:val="00833C1D"/>
    <w:rsid w:val="008350A6"/>
    <w:rsid w:val="008356C8"/>
    <w:rsid w:val="00843B63"/>
    <w:rsid w:val="00852C90"/>
    <w:rsid w:val="008579DA"/>
    <w:rsid w:val="008645E3"/>
    <w:rsid w:val="0087478F"/>
    <w:rsid w:val="00875B5C"/>
    <w:rsid w:val="00880391"/>
    <w:rsid w:val="0088429A"/>
    <w:rsid w:val="008A33B5"/>
    <w:rsid w:val="008C01CE"/>
    <w:rsid w:val="008C285F"/>
    <w:rsid w:val="008C7680"/>
    <w:rsid w:val="008D2F4F"/>
    <w:rsid w:val="008D35D0"/>
    <w:rsid w:val="008D47AB"/>
    <w:rsid w:val="008D4895"/>
    <w:rsid w:val="008E1186"/>
    <w:rsid w:val="008E1FDB"/>
    <w:rsid w:val="008E25B4"/>
    <w:rsid w:val="008E5117"/>
    <w:rsid w:val="008F2DFC"/>
    <w:rsid w:val="008F5808"/>
    <w:rsid w:val="008F7451"/>
    <w:rsid w:val="008F797D"/>
    <w:rsid w:val="00903BC0"/>
    <w:rsid w:val="00906D9A"/>
    <w:rsid w:val="00917C82"/>
    <w:rsid w:val="00927420"/>
    <w:rsid w:val="00941404"/>
    <w:rsid w:val="009447CD"/>
    <w:rsid w:val="00950242"/>
    <w:rsid w:val="00957268"/>
    <w:rsid w:val="00960591"/>
    <w:rsid w:val="00964353"/>
    <w:rsid w:val="009648BE"/>
    <w:rsid w:val="00965E0F"/>
    <w:rsid w:val="0097214F"/>
    <w:rsid w:val="009769BD"/>
    <w:rsid w:val="00982E37"/>
    <w:rsid w:val="00994D75"/>
    <w:rsid w:val="009B1FE6"/>
    <w:rsid w:val="009B297E"/>
    <w:rsid w:val="009C66D2"/>
    <w:rsid w:val="009D0D24"/>
    <w:rsid w:val="009F67E3"/>
    <w:rsid w:val="00A01967"/>
    <w:rsid w:val="00A03237"/>
    <w:rsid w:val="00A04C03"/>
    <w:rsid w:val="00A072EA"/>
    <w:rsid w:val="00A16FED"/>
    <w:rsid w:val="00A17E16"/>
    <w:rsid w:val="00A22CEA"/>
    <w:rsid w:val="00A24FAB"/>
    <w:rsid w:val="00A34A82"/>
    <w:rsid w:val="00A66C95"/>
    <w:rsid w:val="00A6715A"/>
    <w:rsid w:val="00A7048D"/>
    <w:rsid w:val="00A71EA9"/>
    <w:rsid w:val="00A72219"/>
    <w:rsid w:val="00A97189"/>
    <w:rsid w:val="00AA433E"/>
    <w:rsid w:val="00AC1E09"/>
    <w:rsid w:val="00AC3E67"/>
    <w:rsid w:val="00AD0BE6"/>
    <w:rsid w:val="00AD391F"/>
    <w:rsid w:val="00AD5CD5"/>
    <w:rsid w:val="00AE5AD1"/>
    <w:rsid w:val="00AF48FC"/>
    <w:rsid w:val="00B05BEB"/>
    <w:rsid w:val="00B154A3"/>
    <w:rsid w:val="00B17581"/>
    <w:rsid w:val="00B17AA3"/>
    <w:rsid w:val="00B33749"/>
    <w:rsid w:val="00B47BFB"/>
    <w:rsid w:val="00B510E2"/>
    <w:rsid w:val="00B521EA"/>
    <w:rsid w:val="00B63BD7"/>
    <w:rsid w:val="00B73619"/>
    <w:rsid w:val="00B75852"/>
    <w:rsid w:val="00B923D6"/>
    <w:rsid w:val="00BA01B2"/>
    <w:rsid w:val="00BA5BDD"/>
    <w:rsid w:val="00BB7889"/>
    <w:rsid w:val="00BC7386"/>
    <w:rsid w:val="00BD02F5"/>
    <w:rsid w:val="00BD194C"/>
    <w:rsid w:val="00BD393E"/>
    <w:rsid w:val="00BE734B"/>
    <w:rsid w:val="00BE770D"/>
    <w:rsid w:val="00BF0610"/>
    <w:rsid w:val="00BF34C1"/>
    <w:rsid w:val="00BF3628"/>
    <w:rsid w:val="00C0270E"/>
    <w:rsid w:val="00C07823"/>
    <w:rsid w:val="00C270FD"/>
    <w:rsid w:val="00C27C25"/>
    <w:rsid w:val="00C31C62"/>
    <w:rsid w:val="00C32DC6"/>
    <w:rsid w:val="00C32DD7"/>
    <w:rsid w:val="00C408CF"/>
    <w:rsid w:val="00C42909"/>
    <w:rsid w:val="00C524C7"/>
    <w:rsid w:val="00C81E00"/>
    <w:rsid w:val="00C833A7"/>
    <w:rsid w:val="00C92FF1"/>
    <w:rsid w:val="00CB1F02"/>
    <w:rsid w:val="00CC508D"/>
    <w:rsid w:val="00CD43A1"/>
    <w:rsid w:val="00CE2B15"/>
    <w:rsid w:val="00CF044C"/>
    <w:rsid w:val="00D0569E"/>
    <w:rsid w:val="00D14769"/>
    <w:rsid w:val="00D1521F"/>
    <w:rsid w:val="00D2235C"/>
    <w:rsid w:val="00D226DD"/>
    <w:rsid w:val="00D22F5B"/>
    <w:rsid w:val="00D24BE5"/>
    <w:rsid w:val="00D30237"/>
    <w:rsid w:val="00D357D3"/>
    <w:rsid w:val="00D3598E"/>
    <w:rsid w:val="00D43300"/>
    <w:rsid w:val="00D5114A"/>
    <w:rsid w:val="00D51A81"/>
    <w:rsid w:val="00D53C8D"/>
    <w:rsid w:val="00D81A9F"/>
    <w:rsid w:val="00D87196"/>
    <w:rsid w:val="00D95EC2"/>
    <w:rsid w:val="00DA0455"/>
    <w:rsid w:val="00DA48F5"/>
    <w:rsid w:val="00DA5024"/>
    <w:rsid w:val="00DA543F"/>
    <w:rsid w:val="00DB2B9D"/>
    <w:rsid w:val="00DB2D8E"/>
    <w:rsid w:val="00DB7094"/>
    <w:rsid w:val="00DB7339"/>
    <w:rsid w:val="00DB7BFB"/>
    <w:rsid w:val="00DC120D"/>
    <w:rsid w:val="00DC2394"/>
    <w:rsid w:val="00DC30FE"/>
    <w:rsid w:val="00DD47EF"/>
    <w:rsid w:val="00DD5E1A"/>
    <w:rsid w:val="00DE35FE"/>
    <w:rsid w:val="00DF0177"/>
    <w:rsid w:val="00DF3684"/>
    <w:rsid w:val="00DF70EB"/>
    <w:rsid w:val="00E04372"/>
    <w:rsid w:val="00E20CA7"/>
    <w:rsid w:val="00E238CF"/>
    <w:rsid w:val="00E2729C"/>
    <w:rsid w:val="00E27BB6"/>
    <w:rsid w:val="00E300AA"/>
    <w:rsid w:val="00E3312F"/>
    <w:rsid w:val="00E358A5"/>
    <w:rsid w:val="00E404C2"/>
    <w:rsid w:val="00E4143A"/>
    <w:rsid w:val="00E43791"/>
    <w:rsid w:val="00E43EBC"/>
    <w:rsid w:val="00E456DC"/>
    <w:rsid w:val="00E5405E"/>
    <w:rsid w:val="00E6250F"/>
    <w:rsid w:val="00E655F1"/>
    <w:rsid w:val="00E66C17"/>
    <w:rsid w:val="00E67ACE"/>
    <w:rsid w:val="00E716CB"/>
    <w:rsid w:val="00E71B10"/>
    <w:rsid w:val="00E75D30"/>
    <w:rsid w:val="00E94E8D"/>
    <w:rsid w:val="00EA4003"/>
    <w:rsid w:val="00EB73ED"/>
    <w:rsid w:val="00EC6986"/>
    <w:rsid w:val="00ED64F1"/>
    <w:rsid w:val="00EE09DA"/>
    <w:rsid w:val="00EE2B19"/>
    <w:rsid w:val="00EE716C"/>
    <w:rsid w:val="00EF642D"/>
    <w:rsid w:val="00F00A0C"/>
    <w:rsid w:val="00F017A2"/>
    <w:rsid w:val="00F04D49"/>
    <w:rsid w:val="00F12F2F"/>
    <w:rsid w:val="00F21993"/>
    <w:rsid w:val="00F21B26"/>
    <w:rsid w:val="00F23984"/>
    <w:rsid w:val="00F30035"/>
    <w:rsid w:val="00F329F8"/>
    <w:rsid w:val="00F3306F"/>
    <w:rsid w:val="00F333AB"/>
    <w:rsid w:val="00F34D5C"/>
    <w:rsid w:val="00F40A29"/>
    <w:rsid w:val="00F44ACD"/>
    <w:rsid w:val="00F473FD"/>
    <w:rsid w:val="00F51B33"/>
    <w:rsid w:val="00F5583B"/>
    <w:rsid w:val="00F60292"/>
    <w:rsid w:val="00F640AF"/>
    <w:rsid w:val="00F656B6"/>
    <w:rsid w:val="00F67B0B"/>
    <w:rsid w:val="00F718BB"/>
    <w:rsid w:val="00F837EB"/>
    <w:rsid w:val="00F83E5F"/>
    <w:rsid w:val="00F865FC"/>
    <w:rsid w:val="00F95853"/>
    <w:rsid w:val="00FA0054"/>
    <w:rsid w:val="00FB0B96"/>
    <w:rsid w:val="00FB12E6"/>
    <w:rsid w:val="00FB1C08"/>
    <w:rsid w:val="00FB57DC"/>
    <w:rsid w:val="00FB6CFC"/>
    <w:rsid w:val="00FC00CA"/>
    <w:rsid w:val="00FC162D"/>
    <w:rsid w:val="00FC4D4C"/>
    <w:rsid w:val="00FD283F"/>
    <w:rsid w:val="00FD501D"/>
    <w:rsid w:val="00FD564A"/>
    <w:rsid w:val="00FD7BD5"/>
    <w:rsid w:val="00FF0F09"/>
    <w:rsid w:val="00FF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Arial" w:hAnsi="Arial" w:cs="Arial"/>
    </w:rPr>
  </w:style>
  <w:style w:type="character" w:customStyle="1" w:styleId="WW8Num1z2">
    <w:name w:val="WW8Num1z2"/>
    <w:rPr>
      <w:rFonts w:ascii="Wingdings" w:hAnsi="Wingdings"/>
    </w:rPr>
  </w:style>
  <w:style w:type="character" w:customStyle="1" w:styleId="WW8Num1z4">
    <w:name w:val="WW8Num1z4"/>
    <w:rPr>
      <w:rFonts w:ascii="Courier New" w:hAnsi="Courier New" w:cs="Courier New"/>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Arial" w:eastAsia="Times New Roman" w:hAnsi="Arial" w:cs="Arial"/>
    </w:rPr>
  </w:style>
  <w:style w:type="character" w:customStyle="1" w:styleId="WW8Num6z2">
    <w:name w:val="WW8Num6z2"/>
    <w:rPr>
      <w:rFonts w:ascii="Wingdings" w:hAnsi="Wingdings"/>
    </w:rPr>
  </w:style>
  <w:style w:type="character" w:customStyle="1" w:styleId="WW8Num6z4">
    <w:name w:val="WW8Num6z4"/>
    <w:rPr>
      <w:rFonts w:ascii="Courier New" w:hAnsi="Courier New" w:cs="Courier New"/>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Wingdings 2" w:hAnsi="Wingdings 2"/>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2" w:hAnsi="Wingdings 2"/>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Arial" w:eastAsia="Times New Roman" w:hAnsi="Arial" w:cs="Aria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sz w:val="24"/>
      <w:szCs w:val="24"/>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Arial" w:eastAsia="Times New Roman" w:hAnsi="Arial" w:cs="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character" w:styleId="Hyperlink">
    <w:name w:val="Hyperlink"/>
    <w:uiPriority w:val="99"/>
    <w:rsid w:val="000D70F8"/>
    <w:rPr>
      <w:color w:val="0000FF"/>
      <w:u w:val="single"/>
    </w:rPr>
  </w:style>
  <w:style w:type="paragraph" w:styleId="BodyTextIndent">
    <w:name w:val="Body Text Indent"/>
    <w:basedOn w:val="Normal"/>
    <w:link w:val="BodyTextIndentChar"/>
    <w:rsid w:val="00965E0F"/>
    <w:pPr>
      <w:spacing w:after="120"/>
      <w:ind w:left="360"/>
    </w:pPr>
  </w:style>
  <w:style w:type="character" w:customStyle="1" w:styleId="BodyTextIndentChar">
    <w:name w:val="Body Text Indent Char"/>
    <w:link w:val="BodyTextIndent"/>
    <w:rsid w:val="00965E0F"/>
    <w:rPr>
      <w:sz w:val="24"/>
      <w:szCs w:val="24"/>
      <w:lang w:eastAsia="ar-SA"/>
    </w:rPr>
  </w:style>
  <w:style w:type="paragraph" w:customStyle="1" w:styleId="textserif">
    <w:name w:val="textserif"/>
    <w:basedOn w:val="Normal"/>
    <w:rsid w:val="00FD501D"/>
    <w:pPr>
      <w:suppressAutoHyphens w:val="0"/>
      <w:spacing w:before="100" w:beforeAutospacing="1" w:after="100" w:afterAutospacing="1"/>
    </w:pPr>
    <w:rPr>
      <w:lang w:eastAsia="en-US"/>
    </w:rPr>
  </w:style>
  <w:style w:type="character" w:customStyle="1" w:styleId="aqj">
    <w:name w:val="aqj"/>
    <w:rsid w:val="00221361"/>
  </w:style>
  <w:style w:type="character" w:customStyle="1" w:styleId="il">
    <w:name w:val="il"/>
    <w:rsid w:val="00310C97"/>
  </w:style>
  <w:style w:type="character" w:styleId="FollowedHyperlink">
    <w:name w:val="FollowedHyperlink"/>
    <w:rsid w:val="006B501B"/>
    <w:rPr>
      <w:color w:val="800080"/>
      <w:u w:val="single"/>
    </w:rPr>
  </w:style>
  <w:style w:type="paragraph" w:styleId="ListParagraph">
    <w:name w:val="List Paragraph"/>
    <w:basedOn w:val="Normal"/>
    <w:uiPriority w:val="34"/>
    <w:qFormat/>
    <w:rsid w:val="00C52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Arial" w:hAnsi="Arial" w:cs="Arial"/>
    </w:rPr>
  </w:style>
  <w:style w:type="character" w:customStyle="1" w:styleId="WW8Num1z2">
    <w:name w:val="WW8Num1z2"/>
    <w:rPr>
      <w:rFonts w:ascii="Wingdings" w:hAnsi="Wingdings"/>
    </w:rPr>
  </w:style>
  <w:style w:type="character" w:customStyle="1" w:styleId="WW8Num1z4">
    <w:name w:val="WW8Num1z4"/>
    <w:rPr>
      <w:rFonts w:ascii="Courier New" w:hAnsi="Courier New" w:cs="Courier New"/>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Arial" w:eastAsia="Times New Roman" w:hAnsi="Arial" w:cs="Arial"/>
    </w:rPr>
  </w:style>
  <w:style w:type="character" w:customStyle="1" w:styleId="WW8Num6z2">
    <w:name w:val="WW8Num6z2"/>
    <w:rPr>
      <w:rFonts w:ascii="Wingdings" w:hAnsi="Wingdings"/>
    </w:rPr>
  </w:style>
  <w:style w:type="character" w:customStyle="1" w:styleId="WW8Num6z4">
    <w:name w:val="WW8Num6z4"/>
    <w:rPr>
      <w:rFonts w:ascii="Courier New" w:hAnsi="Courier New" w:cs="Courier New"/>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Wingdings 2" w:hAnsi="Wingdings 2"/>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2" w:hAnsi="Wingdings 2"/>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Arial" w:eastAsia="Times New Roman" w:hAnsi="Arial" w:cs="Aria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sz w:val="24"/>
      <w:szCs w:val="24"/>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Arial" w:eastAsia="Times New Roman" w:hAnsi="Arial" w:cs="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character" w:styleId="Hyperlink">
    <w:name w:val="Hyperlink"/>
    <w:uiPriority w:val="99"/>
    <w:rsid w:val="000D70F8"/>
    <w:rPr>
      <w:color w:val="0000FF"/>
      <w:u w:val="single"/>
    </w:rPr>
  </w:style>
  <w:style w:type="paragraph" w:styleId="BodyTextIndent">
    <w:name w:val="Body Text Indent"/>
    <w:basedOn w:val="Normal"/>
    <w:link w:val="BodyTextIndentChar"/>
    <w:rsid w:val="00965E0F"/>
    <w:pPr>
      <w:spacing w:after="120"/>
      <w:ind w:left="360"/>
    </w:pPr>
  </w:style>
  <w:style w:type="character" w:customStyle="1" w:styleId="BodyTextIndentChar">
    <w:name w:val="Body Text Indent Char"/>
    <w:link w:val="BodyTextIndent"/>
    <w:rsid w:val="00965E0F"/>
    <w:rPr>
      <w:sz w:val="24"/>
      <w:szCs w:val="24"/>
      <w:lang w:eastAsia="ar-SA"/>
    </w:rPr>
  </w:style>
  <w:style w:type="paragraph" w:customStyle="1" w:styleId="textserif">
    <w:name w:val="textserif"/>
    <w:basedOn w:val="Normal"/>
    <w:rsid w:val="00FD501D"/>
    <w:pPr>
      <w:suppressAutoHyphens w:val="0"/>
      <w:spacing w:before="100" w:beforeAutospacing="1" w:after="100" w:afterAutospacing="1"/>
    </w:pPr>
    <w:rPr>
      <w:lang w:eastAsia="en-US"/>
    </w:rPr>
  </w:style>
  <w:style w:type="character" w:customStyle="1" w:styleId="aqj">
    <w:name w:val="aqj"/>
    <w:rsid w:val="00221361"/>
  </w:style>
  <w:style w:type="character" w:customStyle="1" w:styleId="il">
    <w:name w:val="il"/>
    <w:rsid w:val="00310C97"/>
  </w:style>
  <w:style w:type="character" w:styleId="FollowedHyperlink">
    <w:name w:val="FollowedHyperlink"/>
    <w:rsid w:val="006B501B"/>
    <w:rPr>
      <w:color w:val="800080"/>
      <w:u w:val="single"/>
    </w:rPr>
  </w:style>
  <w:style w:type="paragraph" w:styleId="ListParagraph">
    <w:name w:val="List Paragraph"/>
    <w:basedOn w:val="Normal"/>
    <w:uiPriority w:val="34"/>
    <w:qFormat/>
    <w:rsid w:val="00C52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1906">
      <w:bodyDiv w:val="1"/>
      <w:marLeft w:val="0"/>
      <w:marRight w:val="0"/>
      <w:marTop w:val="0"/>
      <w:marBottom w:val="0"/>
      <w:divBdr>
        <w:top w:val="none" w:sz="0" w:space="0" w:color="auto"/>
        <w:left w:val="none" w:sz="0" w:space="0" w:color="auto"/>
        <w:bottom w:val="none" w:sz="0" w:space="0" w:color="auto"/>
        <w:right w:val="none" w:sz="0" w:space="0" w:color="auto"/>
      </w:divBdr>
    </w:div>
    <w:div w:id="166142639">
      <w:bodyDiv w:val="1"/>
      <w:marLeft w:val="0"/>
      <w:marRight w:val="0"/>
      <w:marTop w:val="0"/>
      <w:marBottom w:val="0"/>
      <w:divBdr>
        <w:top w:val="none" w:sz="0" w:space="0" w:color="auto"/>
        <w:left w:val="none" w:sz="0" w:space="0" w:color="auto"/>
        <w:bottom w:val="none" w:sz="0" w:space="0" w:color="auto"/>
        <w:right w:val="none" w:sz="0" w:space="0" w:color="auto"/>
      </w:divBdr>
    </w:div>
    <w:div w:id="427846051">
      <w:bodyDiv w:val="1"/>
      <w:marLeft w:val="0"/>
      <w:marRight w:val="0"/>
      <w:marTop w:val="0"/>
      <w:marBottom w:val="0"/>
      <w:divBdr>
        <w:top w:val="none" w:sz="0" w:space="0" w:color="auto"/>
        <w:left w:val="none" w:sz="0" w:space="0" w:color="auto"/>
        <w:bottom w:val="none" w:sz="0" w:space="0" w:color="auto"/>
        <w:right w:val="none" w:sz="0" w:space="0" w:color="auto"/>
      </w:divBdr>
    </w:div>
    <w:div w:id="652223814">
      <w:bodyDiv w:val="1"/>
      <w:marLeft w:val="0"/>
      <w:marRight w:val="0"/>
      <w:marTop w:val="0"/>
      <w:marBottom w:val="0"/>
      <w:divBdr>
        <w:top w:val="none" w:sz="0" w:space="0" w:color="auto"/>
        <w:left w:val="none" w:sz="0" w:space="0" w:color="auto"/>
        <w:bottom w:val="none" w:sz="0" w:space="0" w:color="auto"/>
        <w:right w:val="none" w:sz="0" w:space="0" w:color="auto"/>
      </w:divBdr>
    </w:div>
    <w:div w:id="810102072">
      <w:bodyDiv w:val="1"/>
      <w:marLeft w:val="0"/>
      <w:marRight w:val="0"/>
      <w:marTop w:val="0"/>
      <w:marBottom w:val="0"/>
      <w:divBdr>
        <w:top w:val="none" w:sz="0" w:space="0" w:color="auto"/>
        <w:left w:val="none" w:sz="0" w:space="0" w:color="auto"/>
        <w:bottom w:val="none" w:sz="0" w:space="0" w:color="auto"/>
        <w:right w:val="none" w:sz="0" w:space="0" w:color="auto"/>
      </w:divBdr>
    </w:div>
    <w:div w:id="915163627">
      <w:bodyDiv w:val="1"/>
      <w:marLeft w:val="0"/>
      <w:marRight w:val="0"/>
      <w:marTop w:val="0"/>
      <w:marBottom w:val="0"/>
      <w:divBdr>
        <w:top w:val="none" w:sz="0" w:space="0" w:color="auto"/>
        <w:left w:val="none" w:sz="0" w:space="0" w:color="auto"/>
        <w:bottom w:val="none" w:sz="0" w:space="0" w:color="auto"/>
        <w:right w:val="none" w:sz="0" w:space="0" w:color="auto"/>
      </w:divBdr>
    </w:div>
    <w:div w:id="1046759715">
      <w:bodyDiv w:val="1"/>
      <w:marLeft w:val="0"/>
      <w:marRight w:val="0"/>
      <w:marTop w:val="0"/>
      <w:marBottom w:val="0"/>
      <w:divBdr>
        <w:top w:val="none" w:sz="0" w:space="0" w:color="auto"/>
        <w:left w:val="none" w:sz="0" w:space="0" w:color="auto"/>
        <w:bottom w:val="none" w:sz="0" w:space="0" w:color="auto"/>
        <w:right w:val="none" w:sz="0" w:space="0" w:color="auto"/>
      </w:divBdr>
      <w:divsChild>
        <w:div w:id="2060014127">
          <w:marLeft w:val="0"/>
          <w:marRight w:val="0"/>
          <w:marTop w:val="0"/>
          <w:marBottom w:val="0"/>
          <w:divBdr>
            <w:top w:val="none" w:sz="0" w:space="0" w:color="auto"/>
            <w:left w:val="none" w:sz="0" w:space="0" w:color="auto"/>
            <w:bottom w:val="none" w:sz="0" w:space="0" w:color="auto"/>
            <w:right w:val="none" w:sz="0" w:space="0" w:color="auto"/>
          </w:divBdr>
        </w:div>
        <w:div w:id="1800101935">
          <w:marLeft w:val="0"/>
          <w:marRight w:val="0"/>
          <w:marTop w:val="0"/>
          <w:marBottom w:val="0"/>
          <w:divBdr>
            <w:top w:val="none" w:sz="0" w:space="0" w:color="auto"/>
            <w:left w:val="none" w:sz="0" w:space="0" w:color="auto"/>
            <w:bottom w:val="none" w:sz="0" w:space="0" w:color="auto"/>
            <w:right w:val="none" w:sz="0" w:space="0" w:color="auto"/>
          </w:divBdr>
        </w:div>
        <w:div w:id="2140491070">
          <w:marLeft w:val="0"/>
          <w:marRight w:val="0"/>
          <w:marTop w:val="0"/>
          <w:marBottom w:val="0"/>
          <w:divBdr>
            <w:top w:val="none" w:sz="0" w:space="0" w:color="auto"/>
            <w:left w:val="none" w:sz="0" w:space="0" w:color="auto"/>
            <w:bottom w:val="none" w:sz="0" w:space="0" w:color="auto"/>
            <w:right w:val="none" w:sz="0" w:space="0" w:color="auto"/>
          </w:divBdr>
        </w:div>
        <w:div w:id="1906917801">
          <w:marLeft w:val="0"/>
          <w:marRight w:val="0"/>
          <w:marTop w:val="0"/>
          <w:marBottom w:val="0"/>
          <w:divBdr>
            <w:top w:val="none" w:sz="0" w:space="0" w:color="auto"/>
            <w:left w:val="none" w:sz="0" w:space="0" w:color="auto"/>
            <w:bottom w:val="none" w:sz="0" w:space="0" w:color="auto"/>
            <w:right w:val="none" w:sz="0" w:space="0" w:color="auto"/>
          </w:divBdr>
        </w:div>
        <w:div w:id="346911860">
          <w:marLeft w:val="0"/>
          <w:marRight w:val="0"/>
          <w:marTop w:val="0"/>
          <w:marBottom w:val="0"/>
          <w:divBdr>
            <w:top w:val="none" w:sz="0" w:space="0" w:color="auto"/>
            <w:left w:val="none" w:sz="0" w:space="0" w:color="auto"/>
            <w:bottom w:val="none" w:sz="0" w:space="0" w:color="auto"/>
            <w:right w:val="none" w:sz="0" w:space="0" w:color="auto"/>
          </w:divBdr>
        </w:div>
      </w:divsChild>
    </w:div>
    <w:div w:id="1215582028">
      <w:bodyDiv w:val="1"/>
      <w:marLeft w:val="0"/>
      <w:marRight w:val="0"/>
      <w:marTop w:val="0"/>
      <w:marBottom w:val="0"/>
      <w:divBdr>
        <w:top w:val="none" w:sz="0" w:space="0" w:color="auto"/>
        <w:left w:val="none" w:sz="0" w:space="0" w:color="auto"/>
        <w:bottom w:val="none" w:sz="0" w:space="0" w:color="auto"/>
        <w:right w:val="none" w:sz="0" w:space="0" w:color="auto"/>
      </w:divBdr>
      <w:divsChild>
        <w:div w:id="691225003">
          <w:marLeft w:val="0"/>
          <w:marRight w:val="0"/>
          <w:marTop w:val="0"/>
          <w:marBottom w:val="0"/>
          <w:divBdr>
            <w:top w:val="none" w:sz="0" w:space="0" w:color="auto"/>
            <w:left w:val="none" w:sz="0" w:space="0" w:color="auto"/>
            <w:bottom w:val="none" w:sz="0" w:space="0" w:color="auto"/>
            <w:right w:val="none" w:sz="0" w:space="0" w:color="auto"/>
          </w:divBdr>
        </w:div>
        <w:div w:id="1521167365">
          <w:marLeft w:val="0"/>
          <w:marRight w:val="0"/>
          <w:marTop w:val="0"/>
          <w:marBottom w:val="0"/>
          <w:divBdr>
            <w:top w:val="none" w:sz="0" w:space="0" w:color="auto"/>
            <w:left w:val="none" w:sz="0" w:space="0" w:color="auto"/>
            <w:bottom w:val="none" w:sz="0" w:space="0" w:color="auto"/>
            <w:right w:val="none" w:sz="0" w:space="0" w:color="auto"/>
          </w:divBdr>
        </w:div>
      </w:divsChild>
    </w:div>
    <w:div w:id="1413043369">
      <w:bodyDiv w:val="1"/>
      <w:marLeft w:val="0"/>
      <w:marRight w:val="0"/>
      <w:marTop w:val="0"/>
      <w:marBottom w:val="0"/>
      <w:divBdr>
        <w:top w:val="none" w:sz="0" w:space="0" w:color="auto"/>
        <w:left w:val="none" w:sz="0" w:space="0" w:color="auto"/>
        <w:bottom w:val="none" w:sz="0" w:space="0" w:color="auto"/>
        <w:right w:val="none" w:sz="0" w:space="0" w:color="auto"/>
      </w:divBdr>
    </w:div>
    <w:div w:id="1520387488">
      <w:bodyDiv w:val="1"/>
      <w:marLeft w:val="0"/>
      <w:marRight w:val="0"/>
      <w:marTop w:val="0"/>
      <w:marBottom w:val="0"/>
      <w:divBdr>
        <w:top w:val="none" w:sz="0" w:space="0" w:color="auto"/>
        <w:left w:val="none" w:sz="0" w:space="0" w:color="auto"/>
        <w:bottom w:val="none" w:sz="0" w:space="0" w:color="auto"/>
        <w:right w:val="none" w:sz="0" w:space="0" w:color="auto"/>
      </w:divBdr>
    </w:div>
    <w:div w:id="1737587934">
      <w:bodyDiv w:val="1"/>
      <w:marLeft w:val="0"/>
      <w:marRight w:val="0"/>
      <w:marTop w:val="0"/>
      <w:marBottom w:val="0"/>
      <w:divBdr>
        <w:top w:val="none" w:sz="0" w:space="0" w:color="auto"/>
        <w:left w:val="none" w:sz="0" w:space="0" w:color="auto"/>
        <w:bottom w:val="none" w:sz="0" w:space="0" w:color="auto"/>
        <w:right w:val="none" w:sz="0" w:space="0" w:color="auto"/>
      </w:divBdr>
    </w:div>
    <w:div w:id="1817330878">
      <w:bodyDiv w:val="1"/>
      <w:marLeft w:val="0"/>
      <w:marRight w:val="0"/>
      <w:marTop w:val="0"/>
      <w:marBottom w:val="0"/>
      <w:divBdr>
        <w:top w:val="none" w:sz="0" w:space="0" w:color="auto"/>
        <w:left w:val="none" w:sz="0" w:space="0" w:color="auto"/>
        <w:bottom w:val="none" w:sz="0" w:space="0" w:color="auto"/>
        <w:right w:val="none" w:sz="0" w:space="0" w:color="auto"/>
      </w:divBdr>
    </w:div>
    <w:div w:id="1877231486">
      <w:bodyDiv w:val="1"/>
      <w:marLeft w:val="0"/>
      <w:marRight w:val="0"/>
      <w:marTop w:val="0"/>
      <w:marBottom w:val="0"/>
      <w:divBdr>
        <w:top w:val="none" w:sz="0" w:space="0" w:color="auto"/>
        <w:left w:val="none" w:sz="0" w:space="0" w:color="auto"/>
        <w:bottom w:val="none" w:sz="0" w:space="0" w:color="auto"/>
        <w:right w:val="none" w:sz="0" w:space="0" w:color="auto"/>
      </w:divBdr>
      <w:divsChild>
        <w:div w:id="872575475">
          <w:marLeft w:val="0"/>
          <w:marRight w:val="0"/>
          <w:marTop w:val="0"/>
          <w:marBottom w:val="0"/>
          <w:divBdr>
            <w:top w:val="none" w:sz="0" w:space="0" w:color="auto"/>
            <w:left w:val="none" w:sz="0" w:space="0" w:color="auto"/>
            <w:bottom w:val="none" w:sz="0" w:space="0" w:color="auto"/>
            <w:right w:val="none" w:sz="0" w:space="0" w:color="auto"/>
          </w:divBdr>
        </w:div>
        <w:div w:id="307830599">
          <w:marLeft w:val="0"/>
          <w:marRight w:val="0"/>
          <w:marTop w:val="0"/>
          <w:marBottom w:val="0"/>
          <w:divBdr>
            <w:top w:val="none" w:sz="0" w:space="0" w:color="auto"/>
            <w:left w:val="none" w:sz="0" w:space="0" w:color="auto"/>
            <w:bottom w:val="none" w:sz="0" w:space="0" w:color="auto"/>
            <w:right w:val="none" w:sz="0" w:space="0" w:color="auto"/>
          </w:divBdr>
        </w:div>
        <w:div w:id="2012948579">
          <w:marLeft w:val="0"/>
          <w:marRight w:val="0"/>
          <w:marTop w:val="0"/>
          <w:marBottom w:val="0"/>
          <w:divBdr>
            <w:top w:val="none" w:sz="0" w:space="0" w:color="auto"/>
            <w:left w:val="none" w:sz="0" w:space="0" w:color="auto"/>
            <w:bottom w:val="none" w:sz="0" w:space="0" w:color="auto"/>
            <w:right w:val="none" w:sz="0" w:space="0" w:color="auto"/>
          </w:divBdr>
        </w:div>
        <w:div w:id="1698654322">
          <w:marLeft w:val="0"/>
          <w:marRight w:val="0"/>
          <w:marTop w:val="0"/>
          <w:marBottom w:val="0"/>
          <w:divBdr>
            <w:top w:val="none" w:sz="0" w:space="0" w:color="auto"/>
            <w:left w:val="none" w:sz="0" w:space="0" w:color="auto"/>
            <w:bottom w:val="none" w:sz="0" w:space="0" w:color="auto"/>
            <w:right w:val="none" w:sz="0" w:space="0" w:color="auto"/>
          </w:divBdr>
        </w:div>
        <w:div w:id="30324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424F3-8724-4B65-B3D2-CCDBBD2B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KIWNANIS CLUB OF KEENE</vt:lpstr>
    </vt:vector>
  </TitlesOfParts>
  <Company>Harvard University</Company>
  <LinksUpToDate>false</LinksUpToDate>
  <CharactersWithSpaces>3784</CharactersWithSpaces>
  <SharedDoc>false</SharedDoc>
  <HLinks>
    <vt:vector size="96" baseType="variant">
      <vt:variant>
        <vt:i4>786456</vt:i4>
      </vt:variant>
      <vt:variant>
        <vt:i4>45</vt:i4>
      </vt:variant>
      <vt:variant>
        <vt:i4>0</vt:i4>
      </vt:variant>
      <vt:variant>
        <vt:i4>5</vt:i4>
      </vt:variant>
      <vt:variant>
        <vt:lpwstr>https://www.astroleague.org/al/obsclubs/consthunt/const.html</vt:lpwstr>
      </vt:variant>
      <vt:variant>
        <vt:lpwstr/>
      </vt:variant>
      <vt:variant>
        <vt:i4>262234</vt:i4>
      </vt:variant>
      <vt:variant>
        <vt:i4>42</vt:i4>
      </vt:variant>
      <vt:variant>
        <vt:i4>0</vt:i4>
      </vt:variant>
      <vt:variant>
        <vt:i4>5</vt:i4>
      </vt:variant>
      <vt:variant>
        <vt:lpwstr>http://www.amazon.com/Rare-Earth-Complex-Uncommon-Universe/dp/0387952896/ref=sr_1_2?ie=UTF8&amp;qid=1437235950&amp;sr=8-2&amp;keywords=rare+earth</vt:lpwstr>
      </vt:variant>
      <vt:variant>
        <vt:lpwstr/>
      </vt:variant>
      <vt:variant>
        <vt:i4>3080246</vt:i4>
      </vt:variant>
      <vt:variant>
        <vt:i4>39</vt:i4>
      </vt:variant>
      <vt:variant>
        <vt:i4>0</vt:i4>
      </vt:variant>
      <vt:variant>
        <vt:i4>5</vt:i4>
      </vt:variant>
      <vt:variant>
        <vt:lpwstr>http://www.amazon.com/View-Center-Universe-Discovering-Extraordinary/dp/B00HMV9DXA/ref=sr_1_2?ie=UTF8&amp;qid=1437236072&amp;sr=8-2&amp;keywords=a+view+from+the+center+of+the+universe</vt:lpwstr>
      </vt:variant>
      <vt:variant>
        <vt:lpwstr/>
      </vt:variant>
      <vt:variant>
        <vt:i4>4063293</vt:i4>
      </vt:variant>
      <vt:variant>
        <vt:i4>36</vt:i4>
      </vt:variant>
      <vt:variant>
        <vt:i4>0</vt:i4>
      </vt:variant>
      <vt:variant>
        <vt:i4>5</vt:i4>
      </vt:variant>
      <vt:variant>
        <vt:lpwstr>https://www.facebook.com/HoustonAstronomicalSociety</vt:lpwstr>
      </vt:variant>
      <vt:variant>
        <vt:lpwstr/>
      </vt:variant>
      <vt:variant>
        <vt:i4>4456517</vt:i4>
      </vt:variant>
      <vt:variant>
        <vt:i4>33</vt:i4>
      </vt:variant>
      <vt:variant>
        <vt:i4>0</vt:i4>
      </vt:variant>
      <vt:variant>
        <vt:i4>5</vt:i4>
      </vt:variant>
      <vt:variant>
        <vt:lpwstr>https://www.facebook.com/AstronomyClubofTulsa</vt:lpwstr>
      </vt:variant>
      <vt:variant>
        <vt:lpwstr/>
      </vt:variant>
      <vt:variant>
        <vt:i4>655442</vt:i4>
      </vt:variant>
      <vt:variant>
        <vt:i4>30</vt:i4>
      </vt:variant>
      <vt:variant>
        <vt:i4>0</vt:i4>
      </vt:variant>
      <vt:variant>
        <vt:i4>5</vt:i4>
      </vt:variant>
      <vt:variant>
        <vt:lpwstr>http://nhpipelineawareness.org/tgp-maps/</vt:lpwstr>
      </vt:variant>
      <vt:variant>
        <vt:lpwstr/>
      </vt:variant>
      <vt:variant>
        <vt:i4>3932197</vt:i4>
      </vt:variant>
      <vt:variant>
        <vt:i4>27</vt:i4>
      </vt:variant>
      <vt:variant>
        <vt:i4>0</vt:i4>
      </vt:variant>
      <vt:variant>
        <vt:i4>5</vt:i4>
      </vt:variant>
      <vt:variant>
        <vt:lpwstr>http://nhpipelineawareness.org/</vt:lpwstr>
      </vt:variant>
      <vt:variant>
        <vt:lpwstr/>
      </vt:variant>
      <vt:variant>
        <vt:i4>6684734</vt:i4>
      </vt:variant>
      <vt:variant>
        <vt:i4>24</vt:i4>
      </vt:variant>
      <vt:variant>
        <vt:i4>0</vt:i4>
      </vt:variant>
      <vt:variant>
        <vt:i4>5</vt:i4>
      </vt:variant>
      <vt:variant>
        <vt:lpwstr>http://nashobatrust.org/what-is-it/</vt:lpwstr>
      </vt:variant>
      <vt:variant>
        <vt:lpwstr/>
      </vt:variant>
      <vt:variant>
        <vt:i4>3145763</vt:i4>
      </vt:variant>
      <vt:variant>
        <vt:i4>21</vt:i4>
      </vt:variant>
      <vt:variant>
        <vt:i4>0</vt:i4>
      </vt:variant>
      <vt:variant>
        <vt:i4>5</vt:i4>
      </vt:variant>
      <vt:variant>
        <vt:lpwstr>http://www.philharrington.net/astroconjunction/</vt:lpwstr>
      </vt:variant>
      <vt:variant>
        <vt:lpwstr/>
      </vt:variant>
      <vt:variant>
        <vt:i4>1704056</vt:i4>
      </vt:variant>
      <vt:variant>
        <vt:i4>18</vt:i4>
      </vt:variant>
      <vt:variant>
        <vt:i4>0</vt:i4>
      </vt:variant>
      <vt:variant>
        <vt:i4>5</vt:i4>
      </vt:variant>
      <vt:variant>
        <vt:lpwstr>https://www.google.com/maps/place/Magic+Mountain+Ski+Area/@43.2060605,-72.8596358,12z/data=!4m2!3m1!1s0x89e0524c44e2b347:0xc83ed210a81e1458?hl=en</vt:lpwstr>
      </vt:variant>
      <vt:variant>
        <vt:lpwstr/>
      </vt:variant>
      <vt:variant>
        <vt:i4>3145792</vt:i4>
      </vt:variant>
      <vt:variant>
        <vt:i4>15</vt:i4>
      </vt:variant>
      <vt:variant>
        <vt:i4>0</vt:i4>
      </vt:variant>
      <vt:variant>
        <vt:i4>5</vt:i4>
      </vt:variant>
      <vt:variant>
        <vt:lpwstr>https://en.wikipedia.org/wiki/Hertzsprung%E2%80%93Russell_diagram</vt:lpwstr>
      </vt:variant>
      <vt:variant>
        <vt:lpwstr/>
      </vt:variant>
      <vt:variant>
        <vt:i4>3080243</vt:i4>
      </vt:variant>
      <vt:variant>
        <vt:i4>12</vt:i4>
      </vt:variant>
      <vt:variant>
        <vt:i4>0</vt:i4>
      </vt:variant>
      <vt:variant>
        <vt:i4>5</vt:i4>
      </vt:variant>
      <vt:variant>
        <vt:lpwstr>http://www.sovera.org/</vt:lpwstr>
      </vt:variant>
      <vt:variant>
        <vt:lpwstr/>
      </vt:variant>
      <vt:variant>
        <vt:i4>6029332</vt:i4>
      </vt:variant>
      <vt:variant>
        <vt:i4>9</vt:i4>
      </vt:variant>
      <vt:variant>
        <vt:i4>0</vt:i4>
      </vt:variant>
      <vt:variant>
        <vt:i4>5</vt:i4>
      </vt:variant>
      <vt:variant>
        <vt:lpwstr>http://www.rocklandastronomy.com/ssp.html</vt:lpwstr>
      </vt:variant>
      <vt:variant>
        <vt:lpwstr/>
      </vt:variant>
      <vt:variant>
        <vt:i4>7733285</vt:i4>
      </vt:variant>
      <vt:variant>
        <vt:i4>6</vt:i4>
      </vt:variant>
      <vt:variant>
        <vt:i4>0</vt:i4>
      </vt:variant>
      <vt:variant>
        <vt:i4>5</vt:i4>
      </vt:variant>
      <vt:variant>
        <vt:lpwstr>http://stellafane.org/convention/2015/</vt:lpwstr>
      </vt:variant>
      <vt:variant>
        <vt:lpwstr/>
      </vt:variant>
      <vt:variant>
        <vt:i4>3014729</vt:i4>
      </vt:variant>
      <vt:variant>
        <vt:i4>3</vt:i4>
      </vt:variant>
      <vt:variant>
        <vt:i4>0</vt:i4>
      </vt:variant>
      <vt:variant>
        <vt:i4>5</vt:i4>
      </vt:variant>
      <vt:variant>
        <vt:lpwstr>http://en.wikipedia.org/wiki/Comet_Swift%E2%80%93Tuttle</vt:lpwstr>
      </vt:variant>
      <vt:variant>
        <vt:lpwstr/>
      </vt:variant>
      <vt:variant>
        <vt:i4>1114197</vt:i4>
      </vt:variant>
      <vt:variant>
        <vt:i4>0</vt:i4>
      </vt:variant>
      <vt:variant>
        <vt:i4>0</vt:i4>
      </vt:variant>
      <vt:variant>
        <vt:i4>5</vt:i4>
      </vt:variant>
      <vt:variant>
        <vt:lpwstr>http://www.constellation-guide.com/constellation-list/perseus-constellation/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KIWNANIS CLUB OF KEENE</dc:title>
  <dc:creator>Jim Faux</dc:creator>
  <cp:lastModifiedBy>James Faux</cp:lastModifiedBy>
  <cp:revision>3</cp:revision>
  <cp:lastPrinted>2015-06-21T15:21:00Z</cp:lastPrinted>
  <dcterms:created xsi:type="dcterms:W3CDTF">2015-11-10T19:01:00Z</dcterms:created>
  <dcterms:modified xsi:type="dcterms:W3CDTF">2015-11-10T19:02:00Z</dcterms:modified>
</cp:coreProperties>
</file>